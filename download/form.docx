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AF9D78" w14:textId="1368FACE" w:rsidR="00B8011E" w:rsidRPr="00530FBF" w:rsidRDefault="00165CC5" w:rsidP="00165CC5">
      <w:pPr>
        <w:spacing w:after="0" w:line="240" w:lineRule="auto"/>
        <w:jc w:val="center"/>
        <w:rPr>
          <w:rFonts w:asciiTheme="minorHAnsi" w:hAnsiTheme="minorHAnsi"/>
          <w:b/>
          <w:color w:val="943634"/>
          <w:sz w:val="32"/>
          <w:szCs w:val="32"/>
          <w:lang w:val="en-US"/>
        </w:rPr>
      </w:pPr>
      <w:r>
        <w:rPr>
          <w:rFonts w:asciiTheme="minorHAnsi" w:hAnsiTheme="minorHAnsi"/>
          <w:b/>
          <w:noProof/>
          <w:color w:val="943634"/>
          <w:sz w:val="32"/>
          <w:szCs w:val="32"/>
          <w:lang w:eastAsia="ru-RU"/>
        </w:rPr>
        <w:drawing>
          <wp:inline distT="0" distB="0" distL="0" distR="0" wp14:anchorId="3D6A7E9D" wp14:editId="3BBB4A46">
            <wp:extent cx="3525864" cy="18059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ositphotos_45499147-stock-illustration-colorful-bright-ink-splashes-an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747" cy="180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E075" w14:textId="3D8F52E6" w:rsidR="00B8011E" w:rsidRPr="00E35577" w:rsidRDefault="00B8011E" w:rsidP="00B8011E">
      <w:pPr>
        <w:spacing w:after="0" w:line="240" w:lineRule="auto"/>
        <w:rPr>
          <w:rFonts w:asciiTheme="minorHAnsi" w:hAnsiTheme="minorHAnsi" w:cs="Calibri"/>
          <w:color w:val="FF0000"/>
          <w:sz w:val="24"/>
          <w:szCs w:val="28"/>
          <w:lang w:eastAsia="ru-RU"/>
        </w:rPr>
      </w:pPr>
      <w:r w:rsidRPr="00E35577">
        <w:rPr>
          <w:rFonts w:asciiTheme="minorHAnsi" w:hAnsiTheme="minorHAnsi" w:cs="Calibri"/>
          <w:color w:val="FF0000"/>
          <w:sz w:val="24"/>
          <w:szCs w:val="28"/>
          <w:lang w:eastAsia="ru-RU"/>
        </w:rPr>
        <w:t xml:space="preserve">                                         </w:t>
      </w:r>
    </w:p>
    <w:p w14:paraId="1B07B682" w14:textId="5E970CA3" w:rsidR="00054D88" w:rsidRDefault="005D5598" w:rsidP="00165CC5">
      <w:pPr>
        <w:tabs>
          <w:tab w:val="left" w:pos="1063"/>
          <w:tab w:val="right" w:pos="10488"/>
        </w:tabs>
        <w:spacing w:after="0" w:line="240" w:lineRule="auto"/>
        <w:jc w:val="center"/>
        <w:rPr>
          <w:rFonts w:asciiTheme="minorHAnsi" w:hAnsiTheme="minorHAnsi"/>
          <w:b/>
          <w:sz w:val="44"/>
          <w:szCs w:val="46"/>
        </w:rPr>
      </w:pPr>
      <w:r>
        <w:rPr>
          <w:rFonts w:asciiTheme="minorHAnsi" w:hAnsiTheme="minorHAnsi"/>
          <w:b/>
          <w:sz w:val="44"/>
          <w:szCs w:val="46"/>
          <w:lang w:val="en-US"/>
        </w:rPr>
        <w:t>I</w:t>
      </w:r>
      <w:r w:rsidR="004A72C7">
        <w:rPr>
          <w:rFonts w:asciiTheme="minorHAnsi" w:hAnsiTheme="minorHAnsi"/>
          <w:b/>
          <w:sz w:val="44"/>
          <w:szCs w:val="46"/>
        </w:rPr>
        <w:t xml:space="preserve"> Всероссийский</w:t>
      </w:r>
      <w:r w:rsidR="00165CC5" w:rsidRPr="00165CC5">
        <w:rPr>
          <w:rFonts w:asciiTheme="minorHAnsi" w:hAnsiTheme="minorHAnsi"/>
          <w:b/>
          <w:sz w:val="44"/>
          <w:szCs w:val="46"/>
        </w:rPr>
        <w:t xml:space="preserve"> </w:t>
      </w:r>
    </w:p>
    <w:p w14:paraId="317753C0" w14:textId="0ED95931" w:rsidR="00165CC5" w:rsidRDefault="00165CC5" w:rsidP="00165CC5">
      <w:pPr>
        <w:tabs>
          <w:tab w:val="left" w:pos="1063"/>
          <w:tab w:val="right" w:pos="10488"/>
        </w:tabs>
        <w:spacing w:after="0" w:line="240" w:lineRule="auto"/>
        <w:jc w:val="center"/>
        <w:rPr>
          <w:rFonts w:asciiTheme="minorHAnsi" w:hAnsiTheme="minorHAnsi"/>
          <w:b/>
          <w:sz w:val="44"/>
          <w:szCs w:val="46"/>
        </w:rPr>
      </w:pPr>
      <w:r>
        <w:rPr>
          <w:rFonts w:asciiTheme="minorHAnsi" w:hAnsiTheme="minorHAnsi"/>
          <w:b/>
          <w:sz w:val="44"/>
          <w:szCs w:val="46"/>
        </w:rPr>
        <w:t xml:space="preserve">хореографический </w:t>
      </w:r>
      <w:r w:rsidR="00AF4D1D">
        <w:rPr>
          <w:rFonts w:asciiTheme="minorHAnsi" w:hAnsiTheme="minorHAnsi"/>
          <w:b/>
          <w:sz w:val="44"/>
          <w:szCs w:val="46"/>
        </w:rPr>
        <w:t>фестиваль-</w:t>
      </w:r>
      <w:r>
        <w:rPr>
          <w:rFonts w:asciiTheme="minorHAnsi" w:hAnsiTheme="minorHAnsi"/>
          <w:b/>
          <w:sz w:val="44"/>
          <w:szCs w:val="46"/>
        </w:rPr>
        <w:t>конкурс</w:t>
      </w:r>
    </w:p>
    <w:p w14:paraId="16DFC1FF" w14:textId="38D48904" w:rsidR="00196017" w:rsidRPr="00165CC5" w:rsidRDefault="00165CC5" w:rsidP="00165CC5">
      <w:pPr>
        <w:tabs>
          <w:tab w:val="left" w:pos="1063"/>
          <w:tab w:val="right" w:pos="10488"/>
        </w:tabs>
        <w:spacing w:after="0" w:line="240" w:lineRule="auto"/>
        <w:jc w:val="center"/>
        <w:rPr>
          <w:rFonts w:asciiTheme="minorHAnsi" w:hAnsiTheme="minorHAnsi"/>
          <w:b/>
          <w:sz w:val="44"/>
          <w:szCs w:val="46"/>
        </w:rPr>
      </w:pPr>
      <w:r>
        <w:rPr>
          <w:rFonts w:asciiTheme="minorHAnsi" w:hAnsiTheme="minorHAnsi"/>
          <w:b/>
          <w:sz w:val="44"/>
          <w:szCs w:val="46"/>
        </w:rPr>
        <w:t>«</w:t>
      </w:r>
      <w:r>
        <w:rPr>
          <w:rFonts w:asciiTheme="minorHAnsi" w:hAnsiTheme="minorHAnsi"/>
          <w:b/>
          <w:sz w:val="44"/>
          <w:szCs w:val="46"/>
          <w:lang w:val="en-US"/>
        </w:rPr>
        <w:t>ART</w:t>
      </w:r>
      <w:r w:rsidRPr="00E712F3">
        <w:rPr>
          <w:rFonts w:asciiTheme="minorHAnsi" w:hAnsiTheme="minorHAnsi"/>
          <w:b/>
          <w:sz w:val="44"/>
          <w:szCs w:val="46"/>
        </w:rPr>
        <w:t xml:space="preserve"> </w:t>
      </w:r>
      <w:r>
        <w:rPr>
          <w:rFonts w:asciiTheme="minorHAnsi" w:hAnsiTheme="minorHAnsi"/>
          <w:b/>
          <w:sz w:val="44"/>
          <w:szCs w:val="46"/>
          <w:lang w:val="en-US"/>
        </w:rPr>
        <w:t>JUNIOR</w:t>
      </w:r>
      <w:r>
        <w:rPr>
          <w:rFonts w:asciiTheme="minorHAnsi" w:hAnsiTheme="minorHAnsi"/>
          <w:b/>
          <w:sz w:val="44"/>
          <w:szCs w:val="46"/>
        </w:rPr>
        <w:t>»</w:t>
      </w:r>
    </w:p>
    <w:p w14:paraId="3449F1FB" w14:textId="2AB384DD" w:rsidR="00DC3717" w:rsidRPr="00CB692B" w:rsidRDefault="00D76E30" w:rsidP="00165CC5">
      <w:pPr>
        <w:spacing w:after="0" w:line="240" w:lineRule="auto"/>
        <w:jc w:val="center"/>
        <w:rPr>
          <w:rFonts w:asciiTheme="minorHAnsi" w:hAnsiTheme="minorHAnsi" w:cs="Arial"/>
          <w:b/>
          <w:color w:val="FFFFFF"/>
          <w:sz w:val="28"/>
          <w:szCs w:val="28"/>
        </w:rPr>
      </w:pP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  <w:r w:rsidRPr="00E35577">
        <w:rPr>
          <w:rFonts w:asciiTheme="minorHAnsi" w:hAnsiTheme="minorHAnsi" w:cs="Arial"/>
          <w:b/>
          <w:vanish/>
          <w:color w:val="FFFFFF"/>
          <w:sz w:val="28"/>
          <w:szCs w:val="28"/>
        </w:rPr>
        <w:pgNum/>
      </w:r>
    </w:p>
    <w:p w14:paraId="02790B78" w14:textId="77777777" w:rsidR="000A230B" w:rsidRPr="00E35577" w:rsidRDefault="00734618" w:rsidP="00D95AB9">
      <w:pPr>
        <w:spacing w:after="0"/>
        <w:ind w:firstLine="851"/>
        <w:jc w:val="right"/>
        <w:rPr>
          <w:rFonts w:asciiTheme="minorHAnsi" w:hAnsiTheme="minorHAnsi"/>
          <w:b/>
          <w:bCs/>
          <w:iCs/>
          <w:sz w:val="28"/>
          <w:szCs w:val="28"/>
        </w:rPr>
      </w:pPr>
      <w:r w:rsidRPr="00E35577">
        <w:rPr>
          <w:rFonts w:asciiTheme="minorHAnsi" w:hAnsiTheme="minorHAnsi"/>
          <w:b/>
          <w:bCs/>
          <w:iCs/>
          <w:sz w:val="28"/>
          <w:szCs w:val="28"/>
        </w:rPr>
        <w:t>Приложение 1</w:t>
      </w:r>
    </w:p>
    <w:p w14:paraId="78B99A49" w14:textId="77777777" w:rsidR="00220A1D" w:rsidRPr="004A72C7" w:rsidRDefault="00220A1D" w:rsidP="00220A1D">
      <w:pPr>
        <w:spacing w:after="0"/>
        <w:ind w:firstLine="851"/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 w:rsidRPr="004A72C7">
        <w:rPr>
          <w:rFonts w:ascii="Times New Roman" w:hAnsi="Times New Roman"/>
          <w:b/>
          <w:bCs/>
          <w:iCs/>
          <w:sz w:val="28"/>
          <w:szCs w:val="28"/>
        </w:rPr>
        <w:t>ЗАЯВКА НА УЧАСТИЕ</w:t>
      </w:r>
    </w:p>
    <w:p w14:paraId="623B0F41" w14:textId="6A5A82A4" w:rsidR="005D5598" w:rsidRPr="004A72C7" w:rsidRDefault="004A72C7" w:rsidP="00861A86">
      <w:pPr>
        <w:spacing w:after="0"/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 w:rsidRPr="004A72C7">
        <w:rPr>
          <w:rFonts w:ascii="Times New Roman" w:hAnsi="Times New Roman"/>
          <w:b/>
          <w:bCs/>
          <w:iCs/>
          <w:sz w:val="28"/>
          <w:szCs w:val="28"/>
        </w:rPr>
        <w:t>в</w:t>
      </w:r>
      <w:r w:rsidR="00861A86" w:rsidRPr="004A72C7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r w:rsidR="00861A86" w:rsidRPr="004A72C7">
        <w:rPr>
          <w:rFonts w:ascii="Times New Roman" w:hAnsi="Times New Roman"/>
          <w:b/>
          <w:bCs/>
          <w:iCs/>
          <w:sz w:val="28"/>
          <w:szCs w:val="28"/>
          <w:lang w:val="en-US"/>
        </w:rPr>
        <w:t>I</w:t>
      </w:r>
      <w:r w:rsidRPr="004A72C7">
        <w:rPr>
          <w:rFonts w:ascii="Times New Roman" w:hAnsi="Times New Roman"/>
          <w:b/>
          <w:bCs/>
          <w:iCs/>
          <w:sz w:val="28"/>
          <w:szCs w:val="28"/>
        </w:rPr>
        <w:t xml:space="preserve"> Всероссийском</w:t>
      </w:r>
      <w:r w:rsidR="00861A86" w:rsidRPr="004A72C7">
        <w:rPr>
          <w:rFonts w:ascii="Times New Roman" w:hAnsi="Times New Roman"/>
          <w:b/>
          <w:bCs/>
          <w:iCs/>
          <w:sz w:val="28"/>
          <w:szCs w:val="28"/>
        </w:rPr>
        <w:t xml:space="preserve"> хореографическом </w:t>
      </w:r>
      <w:r w:rsidR="003F4C91" w:rsidRPr="004A72C7">
        <w:rPr>
          <w:rFonts w:ascii="Times New Roman" w:hAnsi="Times New Roman"/>
          <w:b/>
          <w:bCs/>
          <w:iCs/>
          <w:sz w:val="28"/>
          <w:szCs w:val="28"/>
        </w:rPr>
        <w:t>фестивале-</w:t>
      </w:r>
      <w:r w:rsidR="00861A86" w:rsidRPr="004A72C7">
        <w:rPr>
          <w:rFonts w:ascii="Times New Roman" w:hAnsi="Times New Roman"/>
          <w:b/>
          <w:bCs/>
          <w:iCs/>
          <w:sz w:val="28"/>
          <w:szCs w:val="28"/>
        </w:rPr>
        <w:t xml:space="preserve">конкурсе </w:t>
      </w:r>
    </w:p>
    <w:p w14:paraId="35F266F3" w14:textId="28BC7E03" w:rsidR="00220A1D" w:rsidRPr="004A72C7" w:rsidRDefault="00861A86" w:rsidP="00861A86">
      <w:pPr>
        <w:spacing w:after="0"/>
        <w:jc w:val="center"/>
        <w:rPr>
          <w:rFonts w:ascii="Times New Roman" w:hAnsi="Times New Roman"/>
          <w:bCs/>
          <w:iCs/>
          <w:sz w:val="28"/>
          <w:szCs w:val="28"/>
        </w:rPr>
      </w:pPr>
      <w:proofErr w:type="gramStart"/>
      <w:r w:rsidRPr="004A72C7">
        <w:rPr>
          <w:rFonts w:ascii="Times New Roman" w:hAnsi="Times New Roman"/>
          <w:b/>
          <w:bCs/>
          <w:iCs/>
          <w:sz w:val="28"/>
          <w:szCs w:val="28"/>
        </w:rPr>
        <w:t xml:space="preserve">« </w:t>
      </w:r>
      <w:r w:rsidRPr="004A72C7">
        <w:rPr>
          <w:rFonts w:ascii="Times New Roman" w:hAnsi="Times New Roman"/>
          <w:b/>
          <w:bCs/>
          <w:iCs/>
          <w:sz w:val="28"/>
          <w:szCs w:val="28"/>
          <w:lang w:val="en-US"/>
        </w:rPr>
        <w:t>ART</w:t>
      </w:r>
      <w:proofErr w:type="gramEnd"/>
      <w:r w:rsidRPr="004A72C7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r w:rsidRPr="004A72C7">
        <w:rPr>
          <w:rFonts w:ascii="Times New Roman" w:hAnsi="Times New Roman"/>
          <w:b/>
          <w:bCs/>
          <w:iCs/>
          <w:sz w:val="28"/>
          <w:szCs w:val="28"/>
          <w:lang w:val="en-US"/>
        </w:rPr>
        <w:t>JUNIOR</w:t>
      </w:r>
      <w:r w:rsidRPr="004A72C7">
        <w:rPr>
          <w:rFonts w:ascii="Times New Roman" w:hAnsi="Times New Roman"/>
          <w:b/>
          <w:bCs/>
          <w:iCs/>
          <w:sz w:val="28"/>
          <w:szCs w:val="28"/>
        </w:rPr>
        <w:t>»</w:t>
      </w:r>
    </w:p>
    <w:p w14:paraId="2F645497" w14:textId="662E638B" w:rsidR="00054D88" w:rsidRPr="004A72C7" w:rsidRDefault="00E712F3" w:rsidP="00E712F3">
      <w:pPr>
        <w:spacing w:after="0"/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 w:rsidRPr="004A72C7">
        <w:rPr>
          <w:rFonts w:ascii="Times New Roman" w:hAnsi="Times New Roman"/>
          <w:b/>
          <w:bCs/>
          <w:iCs/>
          <w:sz w:val="28"/>
          <w:szCs w:val="28"/>
        </w:rPr>
        <w:t xml:space="preserve">г. Краснодар </w:t>
      </w:r>
      <w:r w:rsidR="004A72C7" w:rsidRPr="004A72C7">
        <w:rPr>
          <w:rFonts w:ascii="Times New Roman" w:hAnsi="Times New Roman"/>
          <w:b/>
          <w:bCs/>
          <w:iCs/>
          <w:sz w:val="28"/>
          <w:szCs w:val="28"/>
        </w:rPr>
        <w:t>7 февраля</w:t>
      </w:r>
      <w:r w:rsidR="00306757" w:rsidRPr="004A72C7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r w:rsidR="004A72C7" w:rsidRPr="004A72C7">
        <w:rPr>
          <w:rFonts w:ascii="Times New Roman" w:hAnsi="Times New Roman"/>
          <w:b/>
          <w:bCs/>
          <w:iCs/>
          <w:sz w:val="28"/>
          <w:szCs w:val="28"/>
        </w:rPr>
        <w:t>2020</w:t>
      </w:r>
      <w:r w:rsidR="00220A1D" w:rsidRPr="004A72C7">
        <w:rPr>
          <w:rFonts w:ascii="Times New Roman" w:hAnsi="Times New Roman"/>
          <w:b/>
          <w:bCs/>
          <w:iCs/>
          <w:sz w:val="28"/>
          <w:szCs w:val="28"/>
        </w:rPr>
        <w:t>г.</w:t>
      </w:r>
    </w:p>
    <w:p w14:paraId="370DF64E" w14:textId="70735B54" w:rsidR="00220A1D" w:rsidRPr="00730FFC" w:rsidRDefault="00220A1D" w:rsidP="00054D88">
      <w:pPr>
        <w:spacing w:after="0"/>
        <w:jc w:val="right"/>
        <w:rPr>
          <w:rFonts w:asciiTheme="minorHAnsi" w:hAnsiTheme="minorHAnsi"/>
          <w:bCs/>
          <w:iCs/>
          <w:sz w:val="24"/>
          <w:szCs w:val="24"/>
        </w:rPr>
      </w:pPr>
      <w:r w:rsidRPr="00730FFC">
        <w:rPr>
          <w:rFonts w:asciiTheme="minorHAnsi" w:hAnsiTheme="minorHAnsi"/>
          <w:bCs/>
          <w:iCs/>
          <w:sz w:val="24"/>
          <w:szCs w:val="24"/>
        </w:rPr>
        <w:tab/>
      </w:r>
    </w:p>
    <w:tbl>
      <w:tblPr>
        <w:tblW w:w="10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9"/>
        <w:gridCol w:w="5180"/>
      </w:tblGrid>
      <w:tr w:rsidR="00220A1D" w:rsidRPr="00730FFC" w14:paraId="3C877654" w14:textId="77777777" w:rsidTr="004A72C7">
        <w:trPr>
          <w:trHeight w:val="539"/>
        </w:trPr>
        <w:tc>
          <w:tcPr>
            <w:tcW w:w="5319" w:type="dxa"/>
          </w:tcPr>
          <w:p w14:paraId="2DAED2D2" w14:textId="2467586D" w:rsidR="00220A1D" w:rsidRPr="004A72C7" w:rsidRDefault="00220A1D" w:rsidP="004A72C7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A72C7">
              <w:rPr>
                <w:rFonts w:ascii="Times New Roman" w:hAnsi="Times New Roman"/>
                <w:bCs/>
                <w:iCs/>
                <w:sz w:val="24"/>
                <w:szCs w:val="24"/>
              </w:rPr>
              <w:t>Название</w:t>
            </w:r>
            <w:r w:rsidR="00CF0B0D" w:rsidRPr="004A72C7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города,</w:t>
            </w:r>
            <w:r w:rsidRPr="004A72C7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населенного пункта, </w:t>
            </w:r>
          </w:p>
          <w:p w14:paraId="26DA9CE1" w14:textId="686593FF" w:rsidR="00220A1D" w:rsidRPr="004A72C7" w:rsidRDefault="004A72C7" w:rsidP="004A72C7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A72C7">
              <w:rPr>
                <w:rFonts w:ascii="Times New Roman" w:hAnsi="Times New Roman"/>
                <w:bCs/>
                <w:iCs/>
                <w:sz w:val="24"/>
                <w:szCs w:val="24"/>
              </w:rPr>
              <w:t>региона</w:t>
            </w:r>
            <w:r w:rsidR="00220A1D" w:rsidRPr="004A72C7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представившего коллектив (солиста)</w:t>
            </w:r>
          </w:p>
        </w:tc>
        <w:tc>
          <w:tcPr>
            <w:tcW w:w="5180" w:type="dxa"/>
          </w:tcPr>
          <w:p w14:paraId="2BC12E5E" w14:textId="77777777" w:rsidR="00220A1D" w:rsidRPr="004A72C7" w:rsidRDefault="00220A1D" w:rsidP="004A72C7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  <w:p w14:paraId="2D1CA2B1" w14:textId="77777777" w:rsidR="00220A1D" w:rsidRPr="004A72C7" w:rsidRDefault="00220A1D" w:rsidP="004A72C7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  <w:p w14:paraId="3E9A3246" w14:textId="77777777" w:rsidR="00220A1D" w:rsidRPr="004A72C7" w:rsidRDefault="00220A1D" w:rsidP="004A72C7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8A7338" w:rsidRPr="00730FFC" w14:paraId="1E86F810" w14:textId="77777777" w:rsidTr="004A72C7">
        <w:trPr>
          <w:trHeight w:val="551"/>
        </w:trPr>
        <w:tc>
          <w:tcPr>
            <w:tcW w:w="5319" w:type="dxa"/>
          </w:tcPr>
          <w:p w14:paraId="0FE36708" w14:textId="57496F10" w:rsidR="008A7338" w:rsidRDefault="008A7338" w:rsidP="004A72C7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A72C7">
              <w:rPr>
                <w:rFonts w:ascii="Times New Roman" w:hAnsi="Times New Roman"/>
                <w:bCs/>
                <w:iCs/>
                <w:sz w:val="24"/>
                <w:szCs w:val="24"/>
              </w:rPr>
              <w:t>Полное наименование организации</w:t>
            </w:r>
            <w:r w:rsidR="004A72C7">
              <w:rPr>
                <w:rFonts w:ascii="Times New Roman" w:hAnsi="Times New Roman"/>
                <w:bCs/>
                <w:iCs/>
                <w:sz w:val="24"/>
                <w:szCs w:val="24"/>
              </w:rPr>
              <w:t>,</w:t>
            </w:r>
            <w:r w:rsidRPr="004A72C7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представляющей творческий коллектив</w:t>
            </w:r>
            <w:r w:rsidR="004A72C7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(солиста)</w:t>
            </w:r>
          </w:p>
          <w:p w14:paraId="3F059B9D" w14:textId="5914D95B" w:rsidR="004A72C7" w:rsidRPr="004A72C7" w:rsidRDefault="004A72C7" w:rsidP="004A72C7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5180" w:type="dxa"/>
          </w:tcPr>
          <w:p w14:paraId="552F9C2B" w14:textId="77777777" w:rsidR="008A7338" w:rsidRPr="004A72C7" w:rsidRDefault="008A7338" w:rsidP="004A72C7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220A1D" w:rsidRPr="00730FFC" w14:paraId="0281744C" w14:textId="77777777" w:rsidTr="00DC1C2C">
        <w:trPr>
          <w:trHeight w:val="516"/>
        </w:trPr>
        <w:tc>
          <w:tcPr>
            <w:tcW w:w="5319" w:type="dxa"/>
          </w:tcPr>
          <w:p w14:paraId="5ACD3E91" w14:textId="77777777" w:rsidR="0077542D" w:rsidRDefault="00220A1D" w:rsidP="004A72C7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A72C7">
              <w:rPr>
                <w:rFonts w:ascii="Times New Roman" w:hAnsi="Times New Roman"/>
                <w:bCs/>
                <w:iCs/>
                <w:sz w:val="24"/>
                <w:szCs w:val="24"/>
              </w:rPr>
              <w:t>Полное название</w:t>
            </w:r>
            <w:r w:rsidR="00DC1C2C" w:rsidRPr="004A72C7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коллектива (студии, ансамбля)</w:t>
            </w:r>
            <w:r w:rsidR="0077542D">
              <w:rPr>
                <w:rFonts w:ascii="Times New Roman" w:hAnsi="Times New Roman"/>
                <w:bCs/>
                <w:iCs/>
                <w:sz w:val="24"/>
                <w:szCs w:val="24"/>
              </w:rPr>
              <w:t>, Ф.И.О. солиста (</w:t>
            </w:r>
            <w:proofErr w:type="spellStart"/>
            <w:r w:rsidR="0077542D">
              <w:rPr>
                <w:rFonts w:ascii="Times New Roman" w:hAnsi="Times New Roman"/>
                <w:bCs/>
                <w:iCs/>
                <w:sz w:val="24"/>
                <w:szCs w:val="24"/>
              </w:rPr>
              <w:t>ов</w:t>
            </w:r>
            <w:proofErr w:type="spellEnd"/>
            <w:r w:rsidR="0077542D">
              <w:rPr>
                <w:rFonts w:ascii="Times New Roman" w:hAnsi="Times New Roman"/>
                <w:bCs/>
                <w:iCs/>
                <w:sz w:val="24"/>
                <w:szCs w:val="24"/>
              </w:rPr>
              <w:t>)</w:t>
            </w:r>
          </w:p>
          <w:p w14:paraId="4829EC58" w14:textId="28DDA9F1" w:rsidR="00220A1D" w:rsidRPr="004A72C7" w:rsidRDefault="00DC1C2C" w:rsidP="004A72C7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A72C7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</w:t>
            </w:r>
            <w:r w:rsidR="00220A1D" w:rsidRPr="004A72C7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14:paraId="0151258C" w14:textId="77777777" w:rsidR="00220A1D" w:rsidRPr="004A72C7" w:rsidRDefault="00220A1D" w:rsidP="004A72C7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  <w:p w14:paraId="211A216F" w14:textId="77777777" w:rsidR="00220A1D" w:rsidRPr="004A72C7" w:rsidRDefault="00220A1D" w:rsidP="004A72C7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DC1C2C" w:rsidRPr="00730FFC" w14:paraId="565B16DC" w14:textId="77777777" w:rsidTr="00DC1C2C">
        <w:trPr>
          <w:trHeight w:val="516"/>
        </w:trPr>
        <w:tc>
          <w:tcPr>
            <w:tcW w:w="5319" w:type="dxa"/>
          </w:tcPr>
          <w:p w14:paraId="2F6B4AE8" w14:textId="77777777" w:rsidR="00DC1C2C" w:rsidRDefault="00DC1C2C" w:rsidP="004A72C7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A72C7">
              <w:rPr>
                <w:rFonts w:ascii="Times New Roman" w:hAnsi="Times New Roman"/>
                <w:bCs/>
                <w:iCs/>
                <w:sz w:val="24"/>
                <w:szCs w:val="24"/>
              </w:rPr>
              <w:t>Ф.И.</w:t>
            </w:r>
            <w:r w:rsidR="003F4C91" w:rsidRPr="004A72C7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О. участника (для </w:t>
            </w:r>
            <w:r w:rsidRPr="004A72C7">
              <w:rPr>
                <w:rFonts w:ascii="Times New Roman" w:hAnsi="Times New Roman"/>
                <w:bCs/>
                <w:iCs/>
                <w:sz w:val="24"/>
                <w:szCs w:val="24"/>
              </w:rPr>
              <w:t>сертификат</w:t>
            </w:r>
            <w:r w:rsidR="003F4C91" w:rsidRPr="004A72C7">
              <w:rPr>
                <w:rFonts w:ascii="Times New Roman" w:hAnsi="Times New Roman"/>
                <w:bCs/>
                <w:iCs/>
                <w:sz w:val="24"/>
                <w:szCs w:val="24"/>
              </w:rPr>
              <w:t>а</w:t>
            </w:r>
            <w:r w:rsidRPr="004A72C7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о прохо</w:t>
            </w:r>
            <w:r w:rsidR="00063433" w:rsidRPr="004A72C7">
              <w:rPr>
                <w:rFonts w:ascii="Times New Roman" w:hAnsi="Times New Roman"/>
                <w:bCs/>
                <w:iCs/>
                <w:sz w:val="24"/>
                <w:szCs w:val="24"/>
              </w:rPr>
              <w:t>ждении мастер – класса с указанием желаемого направления</w:t>
            </w:r>
            <w:r w:rsidRPr="004A72C7">
              <w:rPr>
                <w:rFonts w:ascii="Times New Roman" w:hAnsi="Times New Roman"/>
                <w:bCs/>
                <w:iCs/>
                <w:sz w:val="24"/>
                <w:szCs w:val="24"/>
              </w:rPr>
              <w:t>)</w:t>
            </w:r>
          </w:p>
          <w:p w14:paraId="4EFF2D59" w14:textId="0EE62D7A" w:rsidR="0077542D" w:rsidRPr="004A72C7" w:rsidRDefault="0077542D" w:rsidP="004A72C7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5180" w:type="dxa"/>
          </w:tcPr>
          <w:p w14:paraId="2E7B96F6" w14:textId="77777777" w:rsidR="00DC1C2C" w:rsidRPr="004A72C7" w:rsidRDefault="00DC1C2C" w:rsidP="004A72C7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220A1D" w:rsidRPr="00730FFC" w14:paraId="27D3A16D" w14:textId="77777777" w:rsidTr="0077542D">
        <w:trPr>
          <w:trHeight w:val="440"/>
        </w:trPr>
        <w:tc>
          <w:tcPr>
            <w:tcW w:w="5319" w:type="dxa"/>
          </w:tcPr>
          <w:p w14:paraId="3DEF56F1" w14:textId="77777777" w:rsidR="0077542D" w:rsidRDefault="001B3276" w:rsidP="004A72C7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Номинация</w:t>
            </w:r>
          </w:p>
          <w:p w14:paraId="3B5745D7" w14:textId="7E953A6D" w:rsidR="003979B2" w:rsidRPr="004A72C7" w:rsidRDefault="003979B2" w:rsidP="004A72C7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5180" w:type="dxa"/>
          </w:tcPr>
          <w:p w14:paraId="1E1F0A1C" w14:textId="41563F5B" w:rsidR="00220A1D" w:rsidRPr="004A72C7" w:rsidRDefault="00220A1D" w:rsidP="004A72C7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220A1D" w:rsidRPr="00730FFC" w14:paraId="2452C365" w14:textId="77777777" w:rsidTr="003979B2">
        <w:trPr>
          <w:trHeight w:val="314"/>
        </w:trPr>
        <w:tc>
          <w:tcPr>
            <w:tcW w:w="5319" w:type="dxa"/>
            <w:tcBorders>
              <w:bottom w:val="single" w:sz="4" w:space="0" w:color="auto"/>
            </w:tcBorders>
          </w:tcPr>
          <w:p w14:paraId="2426BAB4" w14:textId="7CD561DB" w:rsidR="001B3276" w:rsidRDefault="001B3276" w:rsidP="001B3276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Возрастная категория участников </w:t>
            </w:r>
          </w:p>
          <w:p w14:paraId="6787E699" w14:textId="32BFD067" w:rsidR="00220A1D" w:rsidRPr="004A72C7" w:rsidRDefault="00220A1D" w:rsidP="004A72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80" w:type="dxa"/>
            <w:tcBorders>
              <w:bottom w:val="single" w:sz="4" w:space="0" w:color="auto"/>
            </w:tcBorders>
          </w:tcPr>
          <w:p w14:paraId="7F7E1E06" w14:textId="5A7A575A" w:rsidR="00220A1D" w:rsidRPr="004A72C7" w:rsidRDefault="00220A1D" w:rsidP="004A72C7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B62E67" w:rsidRPr="00730FFC" w14:paraId="0E5765D3" w14:textId="77777777" w:rsidTr="00B62E67">
        <w:trPr>
          <w:trHeight w:val="288"/>
        </w:trPr>
        <w:tc>
          <w:tcPr>
            <w:tcW w:w="5319" w:type="dxa"/>
            <w:tcBorders>
              <w:top w:val="single" w:sz="4" w:space="0" w:color="auto"/>
            </w:tcBorders>
          </w:tcPr>
          <w:p w14:paraId="513DECE3" w14:textId="77777777" w:rsidR="001B3276" w:rsidRPr="004A72C7" w:rsidRDefault="001B3276" w:rsidP="001B3276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A72C7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Ф.И.О.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и звания </w:t>
            </w:r>
            <w:r w:rsidRPr="004A72C7">
              <w:rPr>
                <w:rFonts w:ascii="Times New Roman" w:hAnsi="Times New Roman"/>
                <w:bCs/>
                <w:iCs/>
                <w:sz w:val="24"/>
                <w:szCs w:val="24"/>
              </w:rPr>
              <w:t>руководителя (ей)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творческого коллектива</w:t>
            </w:r>
          </w:p>
          <w:p w14:paraId="123FA3D6" w14:textId="696C83FB" w:rsidR="00B62E67" w:rsidRPr="004A72C7" w:rsidRDefault="00B62E67" w:rsidP="001B3276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5180" w:type="dxa"/>
            <w:tcBorders>
              <w:top w:val="single" w:sz="4" w:space="0" w:color="auto"/>
            </w:tcBorders>
          </w:tcPr>
          <w:p w14:paraId="2E7D0C8E" w14:textId="77777777" w:rsidR="00B62E67" w:rsidRPr="004A72C7" w:rsidRDefault="00B62E67" w:rsidP="004A72C7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220A1D" w:rsidRPr="00730FFC" w14:paraId="2F689E54" w14:textId="77777777" w:rsidTr="00B62E67">
        <w:trPr>
          <w:trHeight w:val="560"/>
        </w:trPr>
        <w:tc>
          <w:tcPr>
            <w:tcW w:w="5319" w:type="dxa"/>
            <w:tcBorders>
              <w:bottom w:val="single" w:sz="4" w:space="0" w:color="auto"/>
            </w:tcBorders>
          </w:tcPr>
          <w:p w14:paraId="4B83147A" w14:textId="77777777" w:rsidR="00EB7E9C" w:rsidRDefault="001B3276" w:rsidP="001B3276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Ф.И.О. концертмейстера, ассистента, репетитора и т.д.</w:t>
            </w:r>
          </w:p>
          <w:p w14:paraId="161EACDF" w14:textId="03AAD391" w:rsidR="003979B2" w:rsidRPr="004A72C7" w:rsidRDefault="003979B2" w:rsidP="001B3276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5180" w:type="dxa"/>
            <w:tcBorders>
              <w:bottom w:val="single" w:sz="4" w:space="0" w:color="auto"/>
            </w:tcBorders>
          </w:tcPr>
          <w:p w14:paraId="6D4FF4A0" w14:textId="77777777" w:rsidR="00220A1D" w:rsidRPr="004A72C7" w:rsidRDefault="00220A1D" w:rsidP="004A72C7">
            <w:pPr>
              <w:tabs>
                <w:tab w:val="left" w:pos="1116"/>
              </w:tabs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B62E67" w:rsidRPr="00730FFC" w14:paraId="67380E9A" w14:textId="77777777" w:rsidTr="00B62E67">
        <w:trPr>
          <w:trHeight w:val="524"/>
        </w:trPr>
        <w:tc>
          <w:tcPr>
            <w:tcW w:w="5319" w:type="dxa"/>
            <w:tcBorders>
              <w:top w:val="single" w:sz="4" w:space="0" w:color="auto"/>
            </w:tcBorders>
          </w:tcPr>
          <w:p w14:paraId="10FD3A7B" w14:textId="77777777" w:rsidR="00B62E67" w:rsidRDefault="001B3276" w:rsidP="00B62E67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Контактный телефон</w:t>
            </w:r>
            <w:r w:rsidRPr="004A72C7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, e – </w:t>
            </w:r>
            <w:proofErr w:type="spellStart"/>
            <w:r w:rsidRPr="004A72C7">
              <w:rPr>
                <w:rFonts w:ascii="Times New Roman" w:hAnsi="Times New Roman"/>
                <w:bCs/>
                <w:iCs/>
                <w:sz w:val="24"/>
                <w:szCs w:val="24"/>
              </w:rPr>
              <w:t>mail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, Ф.И.О. контактного лица</w:t>
            </w:r>
          </w:p>
          <w:p w14:paraId="00AE117F" w14:textId="7EB56C00" w:rsidR="003979B2" w:rsidRPr="004A72C7" w:rsidRDefault="003979B2" w:rsidP="00B62E67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5180" w:type="dxa"/>
            <w:tcBorders>
              <w:top w:val="single" w:sz="4" w:space="0" w:color="auto"/>
            </w:tcBorders>
          </w:tcPr>
          <w:p w14:paraId="30E1F31B" w14:textId="77777777" w:rsidR="00B62E67" w:rsidRPr="004A72C7" w:rsidRDefault="00B62E67" w:rsidP="00B62E67">
            <w:pPr>
              <w:tabs>
                <w:tab w:val="left" w:pos="1116"/>
              </w:tabs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1B3276" w:rsidRPr="00730FFC" w14:paraId="0D351025" w14:textId="77777777" w:rsidTr="003979B2">
        <w:trPr>
          <w:trHeight w:val="604"/>
        </w:trPr>
        <w:tc>
          <w:tcPr>
            <w:tcW w:w="5319" w:type="dxa"/>
          </w:tcPr>
          <w:p w14:paraId="3D649DFD" w14:textId="77777777" w:rsidR="001B3276" w:rsidRPr="004A72C7" w:rsidRDefault="001B3276" w:rsidP="001B3276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A72C7">
              <w:rPr>
                <w:rFonts w:ascii="Times New Roman" w:hAnsi="Times New Roman"/>
                <w:bCs/>
                <w:iCs/>
                <w:sz w:val="24"/>
                <w:szCs w:val="24"/>
              </w:rPr>
              <w:t>Количество участников коллектива</w:t>
            </w:r>
          </w:p>
          <w:p w14:paraId="5B8ECE43" w14:textId="7B418C2C" w:rsidR="001B3276" w:rsidRPr="004A72C7" w:rsidRDefault="001B3276" w:rsidP="001B3276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5180" w:type="dxa"/>
          </w:tcPr>
          <w:p w14:paraId="580DBE36" w14:textId="77777777" w:rsidR="001B3276" w:rsidRPr="004A72C7" w:rsidRDefault="001B3276" w:rsidP="001B3276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д</w:t>
            </w:r>
            <w:r w:rsidRPr="004A72C7">
              <w:rPr>
                <w:rFonts w:ascii="Times New Roman" w:hAnsi="Times New Roman"/>
                <w:bCs/>
                <w:iCs/>
                <w:sz w:val="24"/>
                <w:szCs w:val="24"/>
              </w:rPr>
              <w:t>евочек -</w:t>
            </w:r>
          </w:p>
          <w:p w14:paraId="443DAD7B" w14:textId="22470C83" w:rsidR="001B3276" w:rsidRPr="004A72C7" w:rsidRDefault="001B3276" w:rsidP="001B3276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м</w:t>
            </w:r>
            <w:r w:rsidRPr="004A72C7">
              <w:rPr>
                <w:rFonts w:ascii="Times New Roman" w:hAnsi="Times New Roman"/>
                <w:bCs/>
                <w:iCs/>
                <w:sz w:val="24"/>
                <w:szCs w:val="24"/>
              </w:rPr>
              <w:t>а</w:t>
            </w:r>
            <w:bookmarkStart w:id="0" w:name="_GoBack"/>
            <w:bookmarkEnd w:id="0"/>
            <w:r w:rsidRPr="004A72C7">
              <w:rPr>
                <w:rFonts w:ascii="Times New Roman" w:hAnsi="Times New Roman"/>
                <w:bCs/>
                <w:iCs/>
                <w:sz w:val="24"/>
                <w:szCs w:val="24"/>
              </w:rPr>
              <w:t>льчиков -</w:t>
            </w:r>
          </w:p>
        </w:tc>
      </w:tr>
      <w:tr w:rsidR="001B3276" w:rsidRPr="00730FFC" w14:paraId="4E91C3C4" w14:textId="77777777" w:rsidTr="00DC1C2C">
        <w:trPr>
          <w:trHeight w:val="516"/>
        </w:trPr>
        <w:tc>
          <w:tcPr>
            <w:tcW w:w="5319" w:type="dxa"/>
          </w:tcPr>
          <w:p w14:paraId="1F4D6299" w14:textId="77777777" w:rsidR="001B3276" w:rsidRDefault="001B3276" w:rsidP="001B32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1B3276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lastRenderedPageBreak/>
              <w:t>Программа выступления</w:t>
            </w:r>
          </w:p>
          <w:p w14:paraId="1F75D674" w14:textId="06270D14" w:rsidR="001B3276" w:rsidRPr="001B3276" w:rsidRDefault="001B3276" w:rsidP="001B32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(полное название танцевальной композиции)</w:t>
            </w:r>
          </w:p>
        </w:tc>
        <w:tc>
          <w:tcPr>
            <w:tcW w:w="5180" w:type="dxa"/>
          </w:tcPr>
          <w:p w14:paraId="4B2E697D" w14:textId="232D679F" w:rsidR="001B3276" w:rsidRPr="001B3276" w:rsidRDefault="001B3276" w:rsidP="001B32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Х</w:t>
            </w:r>
            <w:r w:rsidRPr="001B3276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ронометраж</w:t>
            </w:r>
          </w:p>
        </w:tc>
      </w:tr>
      <w:tr w:rsidR="001B3276" w:rsidRPr="00730FFC" w14:paraId="11ED8C1D" w14:textId="77777777" w:rsidTr="001B3276">
        <w:trPr>
          <w:trHeight w:val="90"/>
        </w:trPr>
        <w:tc>
          <w:tcPr>
            <w:tcW w:w="10499" w:type="dxa"/>
            <w:gridSpan w:val="2"/>
          </w:tcPr>
          <w:p w14:paraId="6147935F" w14:textId="67D82427" w:rsidR="001B3276" w:rsidRPr="004A72C7" w:rsidRDefault="001B3276" w:rsidP="001B3276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1B3276" w:rsidRPr="00730FFC" w14:paraId="4CA6B64D" w14:textId="77777777" w:rsidTr="00980C0B">
        <w:trPr>
          <w:trHeight w:val="1042"/>
        </w:trPr>
        <w:tc>
          <w:tcPr>
            <w:tcW w:w="5319" w:type="dxa"/>
          </w:tcPr>
          <w:p w14:paraId="6124FDE3" w14:textId="71CE7F4A" w:rsidR="001B3276" w:rsidRPr="004A72C7" w:rsidRDefault="001B3276" w:rsidP="001B3276">
            <w:pPr>
              <w:pStyle w:val="af3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5180" w:type="dxa"/>
          </w:tcPr>
          <w:p w14:paraId="632CE6FF" w14:textId="15E02D33" w:rsidR="001B3276" w:rsidRPr="004A72C7" w:rsidRDefault="001B3276" w:rsidP="001B3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…..мин</w:t>
            </w:r>
          </w:p>
        </w:tc>
      </w:tr>
      <w:tr w:rsidR="001B3276" w:rsidRPr="00730FFC" w14:paraId="7A073338" w14:textId="77777777" w:rsidTr="00C95B90">
        <w:trPr>
          <w:trHeight w:val="1132"/>
        </w:trPr>
        <w:tc>
          <w:tcPr>
            <w:tcW w:w="5319" w:type="dxa"/>
          </w:tcPr>
          <w:p w14:paraId="762A4DA3" w14:textId="168B3AB0" w:rsidR="001B3276" w:rsidRPr="004A72C7" w:rsidRDefault="001B3276" w:rsidP="001B3276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A72C7">
              <w:rPr>
                <w:rFonts w:ascii="Times New Roman" w:hAnsi="Times New Roman"/>
                <w:bCs/>
                <w:iCs/>
                <w:sz w:val="24"/>
                <w:szCs w:val="24"/>
                <w:lang w:val="en-US"/>
              </w:rPr>
              <w:t xml:space="preserve">      </w:t>
            </w:r>
            <w:r w:rsidRPr="004A72C7">
              <w:rPr>
                <w:rFonts w:ascii="Times New Roman" w:hAnsi="Times New Roman"/>
                <w:bCs/>
                <w:iCs/>
                <w:sz w:val="24"/>
                <w:szCs w:val="24"/>
              </w:rPr>
              <w:t>2.</w:t>
            </w:r>
          </w:p>
        </w:tc>
        <w:tc>
          <w:tcPr>
            <w:tcW w:w="5180" w:type="dxa"/>
          </w:tcPr>
          <w:p w14:paraId="4FF16046" w14:textId="170D8E65" w:rsidR="001B3276" w:rsidRPr="004A72C7" w:rsidRDefault="001B3276" w:rsidP="001B3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…..мин</w:t>
            </w:r>
          </w:p>
        </w:tc>
      </w:tr>
    </w:tbl>
    <w:p w14:paraId="41C13714" w14:textId="77777777" w:rsidR="00840863" w:rsidRDefault="00840863" w:rsidP="00220A1D">
      <w:pPr>
        <w:spacing w:after="0"/>
        <w:jc w:val="both"/>
        <w:rPr>
          <w:rFonts w:asciiTheme="minorHAnsi" w:hAnsiTheme="minorHAnsi"/>
          <w:bCs/>
          <w:iCs/>
          <w:sz w:val="24"/>
          <w:szCs w:val="24"/>
        </w:rPr>
      </w:pPr>
    </w:p>
    <w:p w14:paraId="296D8968" w14:textId="77777777" w:rsidR="00220A1D" w:rsidRPr="00AF05DD" w:rsidRDefault="00220A1D" w:rsidP="00220A1D">
      <w:pPr>
        <w:spacing w:after="0"/>
        <w:jc w:val="both"/>
        <w:rPr>
          <w:rFonts w:ascii="Times New Roman" w:hAnsi="Times New Roman"/>
          <w:bCs/>
          <w:iCs/>
          <w:sz w:val="28"/>
          <w:szCs w:val="28"/>
        </w:rPr>
      </w:pPr>
      <w:r w:rsidRPr="00AF05DD">
        <w:rPr>
          <w:rFonts w:ascii="Times New Roman" w:hAnsi="Times New Roman"/>
          <w:b/>
          <w:bCs/>
          <w:iCs/>
          <w:sz w:val="28"/>
          <w:szCs w:val="28"/>
        </w:rPr>
        <w:t>ПРИМЕЧАНИЕ!</w:t>
      </w:r>
    </w:p>
    <w:p w14:paraId="6A3D2149" w14:textId="17871A8A" w:rsidR="00220A1D" w:rsidRPr="00AF05DD" w:rsidRDefault="00220A1D" w:rsidP="00D448AE">
      <w:pPr>
        <w:pStyle w:val="1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AF05DD">
        <w:rPr>
          <w:rFonts w:ascii="Times New Roman" w:hAnsi="Times New Roman" w:cs="Times New Roman"/>
          <w:bCs/>
          <w:iCs/>
          <w:sz w:val="28"/>
          <w:szCs w:val="28"/>
        </w:rPr>
        <w:t>К заявке прикладывает</w:t>
      </w:r>
      <w:r w:rsidR="00AF05DD">
        <w:rPr>
          <w:rFonts w:ascii="Times New Roman" w:hAnsi="Times New Roman" w:cs="Times New Roman"/>
          <w:bCs/>
          <w:iCs/>
          <w:sz w:val="28"/>
          <w:szCs w:val="28"/>
        </w:rPr>
        <w:t>ся</w:t>
      </w:r>
      <w:r w:rsidR="00EF589B" w:rsidRPr="00AF05DD">
        <w:rPr>
          <w:rFonts w:ascii="Times New Roman" w:hAnsi="Times New Roman" w:cs="Times New Roman"/>
          <w:bCs/>
          <w:iCs/>
          <w:sz w:val="28"/>
          <w:szCs w:val="28"/>
        </w:rPr>
        <w:t xml:space="preserve"> список приезжающих</w:t>
      </w:r>
      <w:r w:rsidR="00AF05DD">
        <w:rPr>
          <w:rFonts w:ascii="Times New Roman" w:hAnsi="Times New Roman" w:cs="Times New Roman"/>
          <w:bCs/>
          <w:iCs/>
          <w:sz w:val="28"/>
          <w:szCs w:val="28"/>
        </w:rPr>
        <w:t xml:space="preserve"> (включая сопровождающих лиц)</w:t>
      </w:r>
      <w:r w:rsidR="00013358" w:rsidRPr="00AF05DD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4632EACD" w14:textId="501B3E7A" w:rsidR="00220A1D" w:rsidRPr="00AF05DD" w:rsidRDefault="00220A1D" w:rsidP="00D448AE">
      <w:pPr>
        <w:pStyle w:val="1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AF05DD">
        <w:rPr>
          <w:rFonts w:ascii="Times New Roman" w:hAnsi="Times New Roman" w:cs="Times New Roman"/>
          <w:bCs/>
          <w:iCs/>
          <w:sz w:val="28"/>
          <w:szCs w:val="28"/>
        </w:rPr>
        <w:t xml:space="preserve">Заявка </w:t>
      </w:r>
      <w:r w:rsidR="00840863" w:rsidRPr="00AF05DD">
        <w:rPr>
          <w:rFonts w:ascii="Times New Roman" w:hAnsi="Times New Roman" w:cs="Times New Roman"/>
          <w:bCs/>
          <w:iCs/>
          <w:sz w:val="28"/>
          <w:szCs w:val="28"/>
        </w:rPr>
        <w:t xml:space="preserve">принимается в </w:t>
      </w:r>
      <w:r w:rsidR="0088775B" w:rsidRPr="00AF05DD">
        <w:rPr>
          <w:rFonts w:ascii="Times New Roman" w:hAnsi="Times New Roman" w:cs="Times New Roman"/>
          <w:bCs/>
          <w:iCs/>
          <w:sz w:val="28"/>
          <w:szCs w:val="28"/>
        </w:rPr>
        <w:t>электронном</w:t>
      </w:r>
      <w:r w:rsidR="00840863" w:rsidRPr="00AF05DD">
        <w:rPr>
          <w:rFonts w:ascii="Times New Roman" w:hAnsi="Times New Roman" w:cs="Times New Roman"/>
          <w:bCs/>
          <w:iCs/>
          <w:sz w:val="28"/>
          <w:szCs w:val="28"/>
        </w:rPr>
        <w:t xml:space="preserve"> варианте.</w:t>
      </w:r>
    </w:p>
    <w:p w14:paraId="6A6D7617" w14:textId="762C24C3" w:rsidR="00841A52" w:rsidRPr="00AF05DD" w:rsidRDefault="00304C34" w:rsidP="000A230B">
      <w:pPr>
        <w:spacing w:after="0"/>
        <w:ind w:left="360"/>
        <w:jc w:val="both"/>
        <w:rPr>
          <w:rFonts w:ascii="Times New Roman" w:hAnsi="Times New Roman"/>
          <w:bCs/>
          <w:iCs/>
          <w:sz w:val="28"/>
          <w:szCs w:val="28"/>
        </w:rPr>
      </w:pPr>
      <w:r w:rsidRPr="00AF05DD">
        <w:rPr>
          <w:rFonts w:ascii="Times New Roman" w:hAnsi="Times New Roman"/>
          <w:bCs/>
          <w:iCs/>
          <w:sz w:val="28"/>
          <w:szCs w:val="28"/>
        </w:rPr>
        <w:t>Заполненную заявку присылать</w:t>
      </w:r>
      <w:r w:rsidR="009C0915" w:rsidRPr="00AF05DD">
        <w:rPr>
          <w:rFonts w:ascii="Times New Roman" w:hAnsi="Times New Roman"/>
          <w:bCs/>
          <w:iCs/>
          <w:sz w:val="28"/>
          <w:szCs w:val="28"/>
        </w:rPr>
        <w:t>:</w:t>
      </w:r>
      <w:r w:rsidR="00DA79DE" w:rsidRPr="00AF05DD">
        <w:rPr>
          <w:rFonts w:ascii="Times New Roman" w:hAnsi="Times New Roman"/>
          <w:bCs/>
          <w:iCs/>
          <w:sz w:val="28"/>
          <w:szCs w:val="28"/>
        </w:rPr>
        <w:t xml:space="preserve"> </w:t>
      </w:r>
      <w:hyperlink r:id="rId9" w:history="1">
        <w:r w:rsidR="0088775B" w:rsidRPr="00AF05DD">
          <w:rPr>
            <w:rStyle w:val="ad"/>
            <w:rFonts w:ascii="Times New Roman" w:hAnsi="Times New Roman"/>
            <w:bCs/>
            <w:iCs/>
            <w:sz w:val="28"/>
            <w:szCs w:val="28"/>
            <w:u w:val="none"/>
            <w:lang w:val="en-US"/>
          </w:rPr>
          <w:t>art</w:t>
        </w:r>
        <w:r w:rsidR="0088775B" w:rsidRPr="00AF05DD">
          <w:rPr>
            <w:rStyle w:val="ad"/>
            <w:rFonts w:ascii="Times New Roman" w:hAnsi="Times New Roman"/>
            <w:bCs/>
            <w:iCs/>
            <w:sz w:val="28"/>
            <w:szCs w:val="28"/>
            <w:u w:val="none"/>
          </w:rPr>
          <w:t>_</w:t>
        </w:r>
        <w:r w:rsidR="0088775B" w:rsidRPr="00AF05DD">
          <w:rPr>
            <w:rStyle w:val="ad"/>
            <w:rFonts w:ascii="Times New Roman" w:hAnsi="Times New Roman"/>
            <w:bCs/>
            <w:iCs/>
            <w:sz w:val="28"/>
            <w:szCs w:val="28"/>
            <w:u w:val="none"/>
            <w:lang w:val="en-US"/>
          </w:rPr>
          <w:t>junior</w:t>
        </w:r>
        <w:r w:rsidR="0088775B" w:rsidRPr="00AF05DD">
          <w:rPr>
            <w:rStyle w:val="ad"/>
            <w:rFonts w:ascii="Times New Roman" w:hAnsi="Times New Roman"/>
            <w:bCs/>
            <w:iCs/>
            <w:sz w:val="28"/>
            <w:szCs w:val="28"/>
            <w:u w:val="none"/>
          </w:rPr>
          <w:t>@</w:t>
        </w:r>
        <w:r w:rsidR="0088775B" w:rsidRPr="00AF05DD">
          <w:rPr>
            <w:rStyle w:val="ad"/>
            <w:rFonts w:ascii="Times New Roman" w:hAnsi="Times New Roman"/>
            <w:bCs/>
            <w:iCs/>
            <w:sz w:val="28"/>
            <w:szCs w:val="28"/>
            <w:u w:val="none"/>
            <w:lang w:val="en-US"/>
          </w:rPr>
          <w:t>mail</w:t>
        </w:r>
        <w:r w:rsidR="0088775B" w:rsidRPr="00AF05DD">
          <w:rPr>
            <w:rStyle w:val="ad"/>
            <w:rFonts w:ascii="Times New Roman" w:hAnsi="Times New Roman"/>
            <w:bCs/>
            <w:iCs/>
            <w:sz w:val="28"/>
            <w:szCs w:val="28"/>
            <w:u w:val="none"/>
          </w:rPr>
          <w:t>.</w:t>
        </w:r>
        <w:proofErr w:type="spellStart"/>
        <w:r w:rsidR="0088775B" w:rsidRPr="00AF05DD">
          <w:rPr>
            <w:rStyle w:val="ad"/>
            <w:rFonts w:ascii="Times New Roman" w:hAnsi="Times New Roman"/>
            <w:bCs/>
            <w:iCs/>
            <w:sz w:val="28"/>
            <w:szCs w:val="28"/>
            <w:u w:val="none"/>
            <w:lang w:val="en-US"/>
          </w:rPr>
          <w:t>ru</w:t>
        </w:r>
        <w:proofErr w:type="spellEnd"/>
      </w:hyperlink>
      <w:r w:rsidR="00220A1D" w:rsidRPr="00AF05DD">
        <w:rPr>
          <w:rFonts w:ascii="Times New Roman" w:hAnsi="Times New Roman"/>
          <w:bCs/>
          <w:iCs/>
          <w:sz w:val="28"/>
          <w:szCs w:val="28"/>
        </w:rPr>
        <w:t>;</w:t>
      </w:r>
    </w:p>
    <w:p w14:paraId="6330F024" w14:textId="1C0896A7" w:rsidR="009304FC" w:rsidRPr="00AF05DD" w:rsidRDefault="009C0915" w:rsidP="00B467B4">
      <w:pPr>
        <w:spacing w:after="0"/>
        <w:ind w:left="360"/>
        <w:jc w:val="both"/>
        <w:rPr>
          <w:rFonts w:ascii="Times New Roman" w:hAnsi="Times New Roman"/>
          <w:bCs/>
          <w:iCs/>
          <w:sz w:val="28"/>
          <w:szCs w:val="28"/>
          <w:lang w:val="en-US"/>
        </w:rPr>
      </w:pPr>
      <w:r w:rsidRPr="00AF05DD">
        <w:rPr>
          <w:rFonts w:ascii="Times New Roman" w:hAnsi="Times New Roman"/>
          <w:bCs/>
          <w:iCs/>
          <w:sz w:val="28"/>
          <w:szCs w:val="28"/>
        </w:rPr>
        <w:t xml:space="preserve"> тел.</w:t>
      </w:r>
      <w:r w:rsidR="00220A1D" w:rsidRPr="00AF05DD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840863" w:rsidRPr="00AF05DD">
        <w:rPr>
          <w:rFonts w:ascii="Times New Roman" w:hAnsi="Times New Roman"/>
          <w:bCs/>
          <w:iCs/>
          <w:sz w:val="28"/>
          <w:szCs w:val="28"/>
        </w:rPr>
        <w:t>8 (989</w:t>
      </w:r>
      <w:r w:rsidR="00220A1D" w:rsidRPr="00AF05DD">
        <w:rPr>
          <w:rFonts w:ascii="Times New Roman" w:hAnsi="Times New Roman"/>
          <w:bCs/>
          <w:iCs/>
          <w:sz w:val="28"/>
          <w:szCs w:val="28"/>
        </w:rPr>
        <w:t>)</w:t>
      </w:r>
      <w:r w:rsidR="00840863" w:rsidRPr="00AF05DD">
        <w:rPr>
          <w:rFonts w:ascii="Times New Roman" w:hAnsi="Times New Roman"/>
          <w:bCs/>
          <w:iCs/>
          <w:sz w:val="28"/>
          <w:szCs w:val="28"/>
        </w:rPr>
        <w:t xml:space="preserve"> 235-86-88</w:t>
      </w:r>
      <w:r w:rsidR="00304C34" w:rsidRPr="00AF05DD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840863" w:rsidRPr="00AF05DD">
        <w:rPr>
          <w:rFonts w:ascii="Times New Roman" w:hAnsi="Times New Roman"/>
          <w:bCs/>
          <w:iCs/>
          <w:sz w:val="28"/>
          <w:szCs w:val="28"/>
        </w:rPr>
        <w:t>тел. 8</w:t>
      </w:r>
      <w:r w:rsidR="002A2E88" w:rsidRPr="00AF05DD">
        <w:rPr>
          <w:rFonts w:ascii="Times New Roman" w:hAnsi="Times New Roman"/>
          <w:bCs/>
          <w:iCs/>
          <w:sz w:val="28"/>
          <w:szCs w:val="28"/>
        </w:rPr>
        <w:t> </w:t>
      </w:r>
      <w:r w:rsidR="00840863" w:rsidRPr="00AF05DD">
        <w:rPr>
          <w:rFonts w:ascii="Times New Roman" w:hAnsi="Times New Roman"/>
          <w:bCs/>
          <w:iCs/>
          <w:sz w:val="28"/>
          <w:szCs w:val="28"/>
        </w:rPr>
        <w:t>(98</w:t>
      </w:r>
      <w:r w:rsidR="002A2E88" w:rsidRPr="00AF05DD">
        <w:rPr>
          <w:rFonts w:ascii="Times New Roman" w:hAnsi="Times New Roman"/>
          <w:bCs/>
          <w:iCs/>
          <w:sz w:val="28"/>
          <w:szCs w:val="28"/>
        </w:rPr>
        <w:t>8</w:t>
      </w:r>
      <w:r w:rsidR="00840863" w:rsidRPr="00AF05DD">
        <w:rPr>
          <w:rFonts w:ascii="Times New Roman" w:hAnsi="Times New Roman"/>
          <w:bCs/>
          <w:iCs/>
          <w:sz w:val="28"/>
          <w:szCs w:val="28"/>
        </w:rPr>
        <w:t>) 240-68-09</w:t>
      </w:r>
    </w:p>
    <w:sectPr w:rsidR="009304FC" w:rsidRPr="00AF05DD" w:rsidSect="000F7B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84" w:right="567" w:bottom="0" w:left="851" w:header="709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762A20" w14:textId="77777777" w:rsidR="001C38B3" w:rsidRDefault="001C38B3" w:rsidP="00BA70ED">
      <w:pPr>
        <w:spacing w:after="0" w:line="240" w:lineRule="auto"/>
      </w:pPr>
      <w:r>
        <w:separator/>
      </w:r>
    </w:p>
  </w:endnote>
  <w:endnote w:type="continuationSeparator" w:id="0">
    <w:p w14:paraId="1BBE8340" w14:textId="77777777" w:rsidR="001C38B3" w:rsidRDefault="001C38B3" w:rsidP="00BA7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DB5FC" w14:textId="77777777" w:rsidR="00DC1C2C" w:rsidRDefault="00DC1C2C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6A380" w14:textId="77777777" w:rsidR="00CB692B" w:rsidRDefault="00CB692B" w:rsidP="000F0F66">
    <w:pPr>
      <w:pStyle w:val="af"/>
      <w:spacing w:after="0" w:line="240" w:lineRule="auto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BF514" w14:textId="77777777" w:rsidR="00DC1C2C" w:rsidRDefault="00DC1C2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D2FD2C" w14:textId="77777777" w:rsidR="001C38B3" w:rsidRDefault="001C38B3" w:rsidP="00BA70ED">
      <w:pPr>
        <w:spacing w:after="0" w:line="240" w:lineRule="auto"/>
      </w:pPr>
      <w:r>
        <w:separator/>
      </w:r>
    </w:p>
  </w:footnote>
  <w:footnote w:type="continuationSeparator" w:id="0">
    <w:p w14:paraId="745C7564" w14:textId="77777777" w:rsidR="001C38B3" w:rsidRDefault="001C38B3" w:rsidP="00BA7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D1F9B" w14:textId="77777777" w:rsidR="00DC1C2C" w:rsidRDefault="00DC1C2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F61B9" w14:textId="77777777" w:rsidR="00DC1C2C" w:rsidRDefault="00DC1C2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BED98" w14:textId="77777777" w:rsidR="00DC1C2C" w:rsidRDefault="00DC1C2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180AC94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5"/>
    <w:multiLevelType w:val="multilevel"/>
    <w:tmpl w:val="00000005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121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6"/>
    <w:multiLevelType w:val="multilevel"/>
    <w:tmpl w:val="00000006"/>
    <w:name w:val="WWNum8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6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multilevel"/>
    <w:tmpl w:val="00000007"/>
    <w:name w:val="WWNum9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6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multilevel"/>
    <w:tmpl w:val="00000008"/>
    <w:name w:val="WWNum10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6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Num11"/>
    <w:lvl w:ilvl="0">
      <w:start w:val="1"/>
      <w:numFmt w:val="bullet"/>
      <w:lvlText w:val=""/>
      <w:lvlJc w:val="left"/>
      <w:pPr>
        <w:tabs>
          <w:tab w:val="num" w:pos="0"/>
        </w:tabs>
        <w:ind w:left="157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5" w:hanging="360"/>
      </w:pPr>
      <w:rPr>
        <w:rFonts w:ascii="Wingdings" w:hAnsi="Wingdings"/>
      </w:rPr>
    </w:lvl>
  </w:abstractNum>
  <w:abstractNum w:abstractNumId="6" w15:restartNumberingAfterBreak="0">
    <w:nsid w:val="0000000B"/>
    <w:multiLevelType w:val="multilevel"/>
    <w:tmpl w:val="0000000B"/>
    <w:name w:val="WW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909451B"/>
    <w:multiLevelType w:val="hybridMultilevel"/>
    <w:tmpl w:val="9A683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616E6E"/>
    <w:multiLevelType w:val="multilevel"/>
    <w:tmpl w:val="640C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FF7FC9"/>
    <w:multiLevelType w:val="hybridMultilevel"/>
    <w:tmpl w:val="285CA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169EA"/>
    <w:multiLevelType w:val="multilevel"/>
    <w:tmpl w:val="F1F85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E85C85"/>
    <w:multiLevelType w:val="hybridMultilevel"/>
    <w:tmpl w:val="0CAEBF1E"/>
    <w:lvl w:ilvl="0" w:tplc="52C607A2">
      <w:numFmt w:val="bullet"/>
      <w:lvlText w:val="•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CB86DE1"/>
    <w:multiLevelType w:val="multilevel"/>
    <w:tmpl w:val="2126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FF4398"/>
    <w:multiLevelType w:val="hybridMultilevel"/>
    <w:tmpl w:val="C792A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424216"/>
    <w:multiLevelType w:val="multilevel"/>
    <w:tmpl w:val="9C14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8F538B"/>
    <w:multiLevelType w:val="hybridMultilevel"/>
    <w:tmpl w:val="664E30F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436987"/>
    <w:multiLevelType w:val="multilevel"/>
    <w:tmpl w:val="5ABA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3D49FB"/>
    <w:multiLevelType w:val="hybridMultilevel"/>
    <w:tmpl w:val="ADCCE616"/>
    <w:lvl w:ilvl="0" w:tplc="041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8" w15:restartNumberingAfterBreak="0">
    <w:nsid w:val="30422317"/>
    <w:multiLevelType w:val="multilevel"/>
    <w:tmpl w:val="A2401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B04D60"/>
    <w:multiLevelType w:val="multilevel"/>
    <w:tmpl w:val="61E6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9C3642"/>
    <w:multiLevelType w:val="hybridMultilevel"/>
    <w:tmpl w:val="87A09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170E38"/>
    <w:multiLevelType w:val="hybridMultilevel"/>
    <w:tmpl w:val="774E6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1F2814"/>
    <w:multiLevelType w:val="multilevel"/>
    <w:tmpl w:val="601C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532E47"/>
    <w:multiLevelType w:val="hybridMultilevel"/>
    <w:tmpl w:val="93C8C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22D56"/>
    <w:multiLevelType w:val="hybridMultilevel"/>
    <w:tmpl w:val="CD3AC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EC1AF7"/>
    <w:multiLevelType w:val="hybridMultilevel"/>
    <w:tmpl w:val="5CDCEE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9E5F7E"/>
    <w:multiLevelType w:val="hybridMultilevel"/>
    <w:tmpl w:val="38EAC19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7" w15:restartNumberingAfterBreak="0">
    <w:nsid w:val="61467695"/>
    <w:multiLevelType w:val="hybridMultilevel"/>
    <w:tmpl w:val="E334F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3D3F5B"/>
    <w:multiLevelType w:val="multilevel"/>
    <w:tmpl w:val="6EE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0805C2"/>
    <w:multiLevelType w:val="multilevel"/>
    <w:tmpl w:val="41E6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9544E5"/>
    <w:multiLevelType w:val="multilevel"/>
    <w:tmpl w:val="9EF0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900D06"/>
    <w:multiLevelType w:val="hybridMultilevel"/>
    <w:tmpl w:val="BC6C2A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E236A2"/>
    <w:multiLevelType w:val="hybridMultilevel"/>
    <w:tmpl w:val="5F245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850082"/>
    <w:multiLevelType w:val="multilevel"/>
    <w:tmpl w:val="41E6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E51B49"/>
    <w:multiLevelType w:val="multilevel"/>
    <w:tmpl w:val="DF30DB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"/>
  </w:num>
  <w:num w:numId="3">
    <w:abstractNumId w:val="6"/>
  </w:num>
  <w:num w:numId="4">
    <w:abstractNumId w:val="11"/>
  </w:num>
  <w:num w:numId="5">
    <w:abstractNumId w:val="17"/>
  </w:num>
  <w:num w:numId="6">
    <w:abstractNumId w:val="14"/>
  </w:num>
  <w:num w:numId="7">
    <w:abstractNumId w:val="12"/>
  </w:num>
  <w:num w:numId="8">
    <w:abstractNumId w:val="34"/>
  </w:num>
  <w:num w:numId="9">
    <w:abstractNumId w:val="18"/>
  </w:num>
  <w:num w:numId="10">
    <w:abstractNumId w:val="31"/>
  </w:num>
  <w:num w:numId="11">
    <w:abstractNumId w:val="24"/>
  </w:num>
  <w:num w:numId="12">
    <w:abstractNumId w:val="10"/>
  </w:num>
  <w:num w:numId="13">
    <w:abstractNumId w:val="21"/>
  </w:num>
  <w:num w:numId="14">
    <w:abstractNumId w:val="8"/>
  </w:num>
  <w:num w:numId="15">
    <w:abstractNumId w:val="22"/>
  </w:num>
  <w:num w:numId="16">
    <w:abstractNumId w:val="16"/>
  </w:num>
  <w:num w:numId="17">
    <w:abstractNumId w:val="19"/>
  </w:num>
  <w:num w:numId="18">
    <w:abstractNumId w:val="30"/>
  </w:num>
  <w:num w:numId="19">
    <w:abstractNumId w:val="28"/>
  </w:num>
  <w:num w:numId="20">
    <w:abstractNumId w:val="7"/>
  </w:num>
  <w:num w:numId="21">
    <w:abstractNumId w:val="32"/>
  </w:num>
  <w:num w:numId="22">
    <w:abstractNumId w:val="13"/>
  </w:num>
  <w:num w:numId="23">
    <w:abstractNumId w:val="20"/>
  </w:num>
  <w:num w:numId="24">
    <w:abstractNumId w:val="29"/>
  </w:num>
  <w:num w:numId="25">
    <w:abstractNumId w:val="9"/>
  </w:num>
  <w:num w:numId="26">
    <w:abstractNumId w:val="33"/>
  </w:num>
  <w:num w:numId="27">
    <w:abstractNumId w:val="25"/>
  </w:num>
  <w:num w:numId="28">
    <w:abstractNumId w:val="15"/>
  </w:num>
  <w:num w:numId="29">
    <w:abstractNumId w:val="27"/>
  </w:num>
  <w:num w:numId="30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7567"/>
    <w:rsid w:val="00000436"/>
    <w:rsid w:val="00003626"/>
    <w:rsid w:val="00003C24"/>
    <w:rsid w:val="00006166"/>
    <w:rsid w:val="00006AF9"/>
    <w:rsid w:val="00010744"/>
    <w:rsid w:val="00013358"/>
    <w:rsid w:val="00015123"/>
    <w:rsid w:val="000165B4"/>
    <w:rsid w:val="00020DE6"/>
    <w:rsid w:val="00022A92"/>
    <w:rsid w:val="00023D3D"/>
    <w:rsid w:val="000322CB"/>
    <w:rsid w:val="00033D53"/>
    <w:rsid w:val="00034BB0"/>
    <w:rsid w:val="00034DE7"/>
    <w:rsid w:val="0004316F"/>
    <w:rsid w:val="0004338F"/>
    <w:rsid w:val="00044223"/>
    <w:rsid w:val="0004569B"/>
    <w:rsid w:val="00047C50"/>
    <w:rsid w:val="0005062B"/>
    <w:rsid w:val="00050ECE"/>
    <w:rsid w:val="00053872"/>
    <w:rsid w:val="000540FF"/>
    <w:rsid w:val="00054D88"/>
    <w:rsid w:val="00062DEA"/>
    <w:rsid w:val="00063433"/>
    <w:rsid w:val="000656C0"/>
    <w:rsid w:val="0007482A"/>
    <w:rsid w:val="000756CA"/>
    <w:rsid w:val="00084286"/>
    <w:rsid w:val="000A230B"/>
    <w:rsid w:val="000A623E"/>
    <w:rsid w:val="000A76AF"/>
    <w:rsid w:val="000B19E2"/>
    <w:rsid w:val="000B3DA5"/>
    <w:rsid w:val="000B6E6C"/>
    <w:rsid w:val="000C3644"/>
    <w:rsid w:val="000C3E1E"/>
    <w:rsid w:val="000D24F9"/>
    <w:rsid w:val="000D333C"/>
    <w:rsid w:val="000D3C44"/>
    <w:rsid w:val="000D3C59"/>
    <w:rsid w:val="000E0CDD"/>
    <w:rsid w:val="000E100A"/>
    <w:rsid w:val="000E2FDC"/>
    <w:rsid w:val="000E379B"/>
    <w:rsid w:val="000E6D03"/>
    <w:rsid w:val="000F0BBB"/>
    <w:rsid w:val="000F0F66"/>
    <w:rsid w:val="000F12C8"/>
    <w:rsid w:val="000F2D75"/>
    <w:rsid w:val="000F5E0A"/>
    <w:rsid w:val="000F7B89"/>
    <w:rsid w:val="001034D3"/>
    <w:rsid w:val="00103E72"/>
    <w:rsid w:val="00105274"/>
    <w:rsid w:val="0010541E"/>
    <w:rsid w:val="00105E0B"/>
    <w:rsid w:val="00111766"/>
    <w:rsid w:val="00112B8C"/>
    <w:rsid w:val="00114D0D"/>
    <w:rsid w:val="0011615C"/>
    <w:rsid w:val="00116F4C"/>
    <w:rsid w:val="00117073"/>
    <w:rsid w:val="001174A2"/>
    <w:rsid w:val="001202F5"/>
    <w:rsid w:val="00124E16"/>
    <w:rsid w:val="0013546E"/>
    <w:rsid w:val="001359A4"/>
    <w:rsid w:val="001377E7"/>
    <w:rsid w:val="00142C2B"/>
    <w:rsid w:val="001444ED"/>
    <w:rsid w:val="00144975"/>
    <w:rsid w:val="00145B13"/>
    <w:rsid w:val="00145BFA"/>
    <w:rsid w:val="00153D3B"/>
    <w:rsid w:val="0016379F"/>
    <w:rsid w:val="00165CC5"/>
    <w:rsid w:val="001669F3"/>
    <w:rsid w:val="00170365"/>
    <w:rsid w:val="00176FBC"/>
    <w:rsid w:val="00183DF3"/>
    <w:rsid w:val="001937CB"/>
    <w:rsid w:val="00196017"/>
    <w:rsid w:val="001A22BE"/>
    <w:rsid w:val="001B0599"/>
    <w:rsid w:val="001B1E81"/>
    <w:rsid w:val="001B1EAE"/>
    <w:rsid w:val="001B3142"/>
    <w:rsid w:val="001B3276"/>
    <w:rsid w:val="001B3442"/>
    <w:rsid w:val="001B7881"/>
    <w:rsid w:val="001C037A"/>
    <w:rsid w:val="001C184A"/>
    <w:rsid w:val="001C38B3"/>
    <w:rsid w:val="001C3A28"/>
    <w:rsid w:val="001C50E4"/>
    <w:rsid w:val="001D4AA5"/>
    <w:rsid w:val="001D7939"/>
    <w:rsid w:val="001D7DF1"/>
    <w:rsid w:val="001E18A3"/>
    <w:rsid w:val="001E4FF4"/>
    <w:rsid w:val="001E5037"/>
    <w:rsid w:val="001E69BD"/>
    <w:rsid w:val="001E7BA4"/>
    <w:rsid w:val="001F1667"/>
    <w:rsid w:val="001F7DEE"/>
    <w:rsid w:val="002009B6"/>
    <w:rsid w:val="0020601B"/>
    <w:rsid w:val="00212A63"/>
    <w:rsid w:val="00220A1D"/>
    <w:rsid w:val="002210A5"/>
    <w:rsid w:val="00221324"/>
    <w:rsid w:val="00226483"/>
    <w:rsid w:val="00233F1C"/>
    <w:rsid w:val="002404CE"/>
    <w:rsid w:val="00241F57"/>
    <w:rsid w:val="00246E4B"/>
    <w:rsid w:val="002474E2"/>
    <w:rsid w:val="002519DD"/>
    <w:rsid w:val="00253F45"/>
    <w:rsid w:val="0025479E"/>
    <w:rsid w:val="002621AA"/>
    <w:rsid w:val="002671ED"/>
    <w:rsid w:val="00267CCF"/>
    <w:rsid w:val="00273EFF"/>
    <w:rsid w:val="0027414C"/>
    <w:rsid w:val="00275099"/>
    <w:rsid w:val="002771DA"/>
    <w:rsid w:val="00281C13"/>
    <w:rsid w:val="002901BA"/>
    <w:rsid w:val="00290632"/>
    <w:rsid w:val="00290D2F"/>
    <w:rsid w:val="00293876"/>
    <w:rsid w:val="00294175"/>
    <w:rsid w:val="002A0C44"/>
    <w:rsid w:val="002A279A"/>
    <w:rsid w:val="002A2E88"/>
    <w:rsid w:val="002C5D65"/>
    <w:rsid w:val="002D0CF1"/>
    <w:rsid w:val="002D543B"/>
    <w:rsid w:val="002E18C8"/>
    <w:rsid w:val="002E2EB6"/>
    <w:rsid w:val="002F2EDF"/>
    <w:rsid w:val="002F4179"/>
    <w:rsid w:val="002F421F"/>
    <w:rsid w:val="002F5390"/>
    <w:rsid w:val="002F6CA6"/>
    <w:rsid w:val="00304C34"/>
    <w:rsid w:val="00305804"/>
    <w:rsid w:val="00306757"/>
    <w:rsid w:val="00307820"/>
    <w:rsid w:val="003138FB"/>
    <w:rsid w:val="00323B46"/>
    <w:rsid w:val="00323CD6"/>
    <w:rsid w:val="00323E88"/>
    <w:rsid w:val="00334835"/>
    <w:rsid w:val="00340AF1"/>
    <w:rsid w:val="00341F12"/>
    <w:rsid w:val="003438B0"/>
    <w:rsid w:val="003460BB"/>
    <w:rsid w:val="00353D4D"/>
    <w:rsid w:val="0035534E"/>
    <w:rsid w:val="003572DB"/>
    <w:rsid w:val="003575E6"/>
    <w:rsid w:val="00364C0F"/>
    <w:rsid w:val="003658F7"/>
    <w:rsid w:val="003663E0"/>
    <w:rsid w:val="003734FB"/>
    <w:rsid w:val="00373654"/>
    <w:rsid w:val="00381D36"/>
    <w:rsid w:val="00382440"/>
    <w:rsid w:val="00383C48"/>
    <w:rsid w:val="00386964"/>
    <w:rsid w:val="00387216"/>
    <w:rsid w:val="0039270A"/>
    <w:rsid w:val="00393691"/>
    <w:rsid w:val="00395505"/>
    <w:rsid w:val="003967B1"/>
    <w:rsid w:val="00396F6C"/>
    <w:rsid w:val="003979B2"/>
    <w:rsid w:val="003B5928"/>
    <w:rsid w:val="003D6FBF"/>
    <w:rsid w:val="003D7105"/>
    <w:rsid w:val="003E23C1"/>
    <w:rsid w:val="003E612E"/>
    <w:rsid w:val="003F4C91"/>
    <w:rsid w:val="003F6FC0"/>
    <w:rsid w:val="00401097"/>
    <w:rsid w:val="004021C8"/>
    <w:rsid w:val="0040589D"/>
    <w:rsid w:val="00412E6E"/>
    <w:rsid w:val="00421896"/>
    <w:rsid w:val="00426503"/>
    <w:rsid w:val="00426701"/>
    <w:rsid w:val="0042691B"/>
    <w:rsid w:val="0043566C"/>
    <w:rsid w:val="00443A37"/>
    <w:rsid w:val="00454635"/>
    <w:rsid w:val="00462ED7"/>
    <w:rsid w:val="004801FF"/>
    <w:rsid w:val="00481616"/>
    <w:rsid w:val="00482AF6"/>
    <w:rsid w:val="00493831"/>
    <w:rsid w:val="00496B3E"/>
    <w:rsid w:val="004A3176"/>
    <w:rsid w:val="004A36DC"/>
    <w:rsid w:val="004A5ED0"/>
    <w:rsid w:val="004A6BBB"/>
    <w:rsid w:val="004A72C7"/>
    <w:rsid w:val="004A7F79"/>
    <w:rsid w:val="004B025E"/>
    <w:rsid w:val="004B2E21"/>
    <w:rsid w:val="004B2E36"/>
    <w:rsid w:val="004C09CB"/>
    <w:rsid w:val="004C3103"/>
    <w:rsid w:val="004C49E8"/>
    <w:rsid w:val="004D136C"/>
    <w:rsid w:val="004D1BC3"/>
    <w:rsid w:val="004D1E40"/>
    <w:rsid w:val="004D2570"/>
    <w:rsid w:val="004F735B"/>
    <w:rsid w:val="004F7662"/>
    <w:rsid w:val="00500EE3"/>
    <w:rsid w:val="005062AE"/>
    <w:rsid w:val="00511D4A"/>
    <w:rsid w:val="005123CC"/>
    <w:rsid w:val="0051407A"/>
    <w:rsid w:val="005156DE"/>
    <w:rsid w:val="005172EC"/>
    <w:rsid w:val="00530FBF"/>
    <w:rsid w:val="005334D3"/>
    <w:rsid w:val="0053592B"/>
    <w:rsid w:val="00537BC2"/>
    <w:rsid w:val="00543E89"/>
    <w:rsid w:val="00546C5C"/>
    <w:rsid w:val="00551789"/>
    <w:rsid w:val="00554BBA"/>
    <w:rsid w:val="005570EC"/>
    <w:rsid w:val="00560D65"/>
    <w:rsid w:val="0056191D"/>
    <w:rsid w:val="005641FF"/>
    <w:rsid w:val="00565823"/>
    <w:rsid w:val="00566A94"/>
    <w:rsid w:val="00570305"/>
    <w:rsid w:val="00570698"/>
    <w:rsid w:val="00571B1E"/>
    <w:rsid w:val="005771EF"/>
    <w:rsid w:val="00581517"/>
    <w:rsid w:val="00581EA5"/>
    <w:rsid w:val="00590BA9"/>
    <w:rsid w:val="005954C4"/>
    <w:rsid w:val="005C2EE2"/>
    <w:rsid w:val="005C69C6"/>
    <w:rsid w:val="005D5598"/>
    <w:rsid w:val="005D5BB9"/>
    <w:rsid w:val="005D6525"/>
    <w:rsid w:val="005E0C17"/>
    <w:rsid w:val="005E18D6"/>
    <w:rsid w:val="005E45D7"/>
    <w:rsid w:val="005E69C4"/>
    <w:rsid w:val="005E72CE"/>
    <w:rsid w:val="005F0DB2"/>
    <w:rsid w:val="005F3BE1"/>
    <w:rsid w:val="005F4AFC"/>
    <w:rsid w:val="006001FA"/>
    <w:rsid w:val="00604676"/>
    <w:rsid w:val="00604704"/>
    <w:rsid w:val="00610418"/>
    <w:rsid w:val="00616359"/>
    <w:rsid w:val="0061749C"/>
    <w:rsid w:val="00617AD6"/>
    <w:rsid w:val="00620D18"/>
    <w:rsid w:val="00625517"/>
    <w:rsid w:val="00625B56"/>
    <w:rsid w:val="00635DE8"/>
    <w:rsid w:val="00637ED3"/>
    <w:rsid w:val="0065089E"/>
    <w:rsid w:val="00651D18"/>
    <w:rsid w:val="00655FDD"/>
    <w:rsid w:val="0066088A"/>
    <w:rsid w:val="0066256C"/>
    <w:rsid w:val="006630BF"/>
    <w:rsid w:val="00665530"/>
    <w:rsid w:val="006671E4"/>
    <w:rsid w:val="00670552"/>
    <w:rsid w:val="006719F3"/>
    <w:rsid w:val="00674088"/>
    <w:rsid w:val="006743CD"/>
    <w:rsid w:val="00676E64"/>
    <w:rsid w:val="006824B9"/>
    <w:rsid w:val="0068649C"/>
    <w:rsid w:val="00690BA9"/>
    <w:rsid w:val="00695E05"/>
    <w:rsid w:val="006963F5"/>
    <w:rsid w:val="006A3899"/>
    <w:rsid w:val="006A43D1"/>
    <w:rsid w:val="006A498A"/>
    <w:rsid w:val="006A7805"/>
    <w:rsid w:val="006B583D"/>
    <w:rsid w:val="006C0E5A"/>
    <w:rsid w:val="006C2ECA"/>
    <w:rsid w:val="006C3218"/>
    <w:rsid w:val="006C7369"/>
    <w:rsid w:val="006D3D56"/>
    <w:rsid w:val="006E29CA"/>
    <w:rsid w:val="006E5445"/>
    <w:rsid w:val="006E7455"/>
    <w:rsid w:val="006F71FD"/>
    <w:rsid w:val="006F7B55"/>
    <w:rsid w:val="00701680"/>
    <w:rsid w:val="007018A7"/>
    <w:rsid w:val="00710F5E"/>
    <w:rsid w:val="00711077"/>
    <w:rsid w:val="007243E2"/>
    <w:rsid w:val="00725970"/>
    <w:rsid w:val="00726F14"/>
    <w:rsid w:val="00730157"/>
    <w:rsid w:val="00730FFC"/>
    <w:rsid w:val="00734618"/>
    <w:rsid w:val="00737790"/>
    <w:rsid w:val="00743732"/>
    <w:rsid w:val="00750186"/>
    <w:rsid w:val="0075053A"/>
    <w:rsid w:val="00752F58"/>
    <w:rsid w:val="00757482"/>
    <w:rsid w:val="00760EA5"/>
    <w:rsid w:val="0076446B"/>
    <w:rsid w:val="00770E19"/>
    <w:rsid w:val="00770F53"/>
    <w:rsid w:val="00771210"/>
    <w:rsid w:val="00773EE8"/>
    <w:rsid w:val="0077542D"/>
    <w:rsid w:val="007872C6"/>
    <w:rsid w:val="0079155E"/>
    <w:rsid w:val="007918DB"/>
    <w:rsid w:val="007930A1"/>
    <w:rsid w:val="007972AB"/>
    <w:rsid w:val="007A3DB1"/>
    <w:rsid w:val="007A3ED4"/>
    <w:rsid w:val="007A67D5"/>
    <w:rsid w:val="007A737C"/>
    <w:rsid w:val="007A79A3"/>
    <w:rsid w:val="007B2A6C"/>
    <w:rsid w:val="007B3499"/>
    <w:rsid w:val="007B441D"/>
    <w:rsid w:val="007B6ACE"/>
    <w:rsid w:val="007C35CA"/>
    <w:rsid w:val="007C6D2E"/>
    <w:rsid w:val="007D5862"/>
    <w:rsid w:val="007D5926"/>
    <w:rsid w:val="007D5F16"/>
    <w:rsid w:val="007E132A"/>
    <w:rsid w:val="007E3582"/>
    <w:rsid w:val="007F26CA"/>
    <w:rsid w:val="007F635C"/>
    <w:rsid w:val="0080405D"/>
    <w:rsid w:val="008057EA"/>
    <w:rsid w:val="00812EBB"/>
    <w:rsid w:val="00813F87"/>
    <w:rsid w:val="0082244C"/>
    <w:rsid w:val="00823238"/>
    <w:rsid w:val="0082504B"/>
    <w:rsid w:val="00840863"/>
    <w:rsid w:val="00840892"/>
    <w:rsid w:val="00841A52"/>
    <w:rsid w:val="0084422B"/>
    <w:rsid w:val="00846A4B"/>
    <w:rsid w:val="00852DE7"/>
    <w:rsid w:val="00857DA2"/>
    <w:rsid w:val="0086074E"/>
    <w:rsid w:val="00860983"/>
    <w:rsid w:val="00861A86"/>
    <w:rsid w:val="00863B33"/>
    <w:rsid w:val="0086706B"/>
    <w:rsid w:val="00874BCC"/>
    <w:rsid w:val="00884C8B"/>
    <w:rsid w:val="0088775B"/>
    <w:rsid w:val="00896EF8"/>
    <w:rsid w:val="008A3208"/>
    <w:rsid w:val="008A7338"/>
    <w:rsid w:val="008B0CC0"/>
    <w:rsid w:val="008B2D2E"/>
    <w:rsid w:val="008B4958"/>
    <w:rsid w:val="008C06CE"/>
    <w:rsid w:val="008C34AE"/>
    <w:rsid w:val="008C6801"/>
    <w:rsid w:val="008C6C68"/>
    <w:rsid w:val="008D06B6"/>
    <w:rsid w:val="008D1872"/>
    <w:rsid w:val="008F1E1A"/>
    <w:rsid w:val="009006DD"/>
    <w:rsid w:val="00907FFA"/>
    <w:rsid w:val="00910654"/>
    <w:rsid w:val="00913412"/>
    <w:rsid w:val="00916FBE"/>
    <w:rsid w:val="00922E65"/>
    <w:rsid w:val="009247B4"/>
    <w:rsid w:val="00926945"/>
    <w:rsid w:val="00927333"/>
    <w:rsid w:val="00927D82"/>
    <w:rsid w:val="009304FC"/>
    <w:rsid w:val="00930ED3"/>
    <w:rsid w:val="00931474"/>
    <w:rsid w:val="009349AC"/>
    <w:rsid w:val="00935A99"/>
    <w:rsid w:val="00935C18"/>
    <w:rsid w:val="0094524B"/>
    <w:rsid w:val="00946D9D"/>
    <w:rsid w:val="00954819"/>
    <w:rsid w:val="009634C4"/>
    <w:rsid w:val="00970560"/>
    <w:rsid w:val="00971EDD"/>
    <w:rsid w:val="00973AE1"/>
    <w:rsid w:val="00974B95"/>
    <w:rsid w:val="00975931"/>
    <w:rsid w:val="0097603F"/>
    <w:rsid w:val="009B2401"/>
    <w:rsid w:val="009C0915"/>
    <w:rsid w:val="009C1E9F"/>
    <w:rsid w:val="009C337B"/>
    <w:rsid w:val="009D342A"/>
    <w:rsid w:val="009E037F"/>
    <w:rsid w:val="009F61BF"/>
    <w:rsid w:val="009F64EF"/>
    <w:rsid w:val="00A03ABD"/>
    <w:rsid w:val="00A06A9F"/>
    <w:rsid w:val="00A074B0"/>
    <w:rsid w:val="00A1014D"/>
    <w:rsid w:val="00A15ECE"/>
    <w:rsid w:val="00A20FE1"/>
    <w:rsid w:val="00A26214"/>
    <w:rsid w:val="00A27567"/>
    <w:rsid w:val="00A27F20"/>
    <w:rsid w:val="00A3242F"/>
    <w:rsid w:val="00A42576"/>
    <w:rsid w:val="00A540A8"/>
    <w:rsid w:val="00A558FE"/>
    <w:rsid w:val="00A55ED2"/>
    <w:rsid w:val="00A610AF"/>
    <w:rsid w:val="00A67883"/>
    <w:rsid w:val="00A72F24"/>
    <w:rsid w:val="00A73405"/>
    <w:rsid w:val="00A77DFC"/>
    <w:rsid w:val="00A8181D"/>
    <w:rsid w:val="00A84A5B"/>
    <w:rsid w:val="00AA0E42"/>
    <w:rsid w:val="00AA1424"/>
    <w:rsid w:val="00AA2168"/>
    <w:rsid w:val="00AA2FED"/>
    <w:rsid w:val="00AB44A5"/>
    <w:rsid w:val="00AB5F9E"/>
    <w:rsid w:val="00AC569A"/>
    <w:rsid w:val="00AD07A9"/>
    <w:rsid w:val="00AD2CEC"/>
    <w:rsid w:val="00AD771D"/>
    <w:rsid w:val="00AE3484"/>
    <w:rsid w:val="00AE361D"/>
    <w:rsid w:val="00AE47D4"/>
    <w:rsid w:val="00AF05DD"/>
    <w:rsid w:val="00AF28E1"/>
    <w:rsid w:val="00AF426A"/>
    <w:rsid w:val="00AF4D1D"/>
    <w:rsid w:val="00AF5347"/>
    <w:rsid w:val="00AF6757"/>
    <w:rsid w:val="00AF6839"/>
    <w:rsid w:val="00B02317"/>
    <w:rsid w:val="00B10592"/>
    <w:rsid w:val="00B15088"/>
    <w:rsid w:val="00B1717E"/>
    <w:rsid w:val="00B206BA"/>
    <w:rsid w:val="00B2480E"/>
    <w:rsid w:val="00B25E61"/>
    <w:rsid w:val="00B31086"/>
    <w:rsid w:val="00B32276"/>
    <w:rsid w:val="00B40A01"/>
    <w:rsid w:val="00B467B4"/>
    <w:rsid w:val="00B52BC4"/>
    <w:rsid w:val="00B62E67"/>
    <w:rsid w:val="00B67F27"/>
    <w:rsid w:val="00B7538A"/>
    <w:rsid w:val="00B75860"/>
    <w:rsid w:val="00B8011E"/>
    <w:rsid w:val="00B86137"/>
    <w:rsid w:val="00BA3F0B"/>
    <w:rsid w:val="00BA61D3"/>
    <w:rsid w:val="00BA70ED"/>
    <w:rsid w:val="00BA7BC4"/>
    <w:rsid w:val="00BB0E9F"/>
    <w:rsid w:val="00BB2D19"/>
    <w:rsid w:val="00BC3429"/>
    <w:rsid w:val="00BD013A"/>
    <w:rsid w:val="00BD484D"/>
    <w:rsid w:val="00BD5C1C"/>
    <w:rsid w:val="00BE5C9A"/>
    <w:rsid w:val="00BF37B8"/>
    <w:rsid w:val="00BF67F8"/>
    <w:rsid w:val="00C025BA"/>
    <w:rsid w:val="00C071D6"/>
    <w:rsid w:val="00C107BD"/>
    <w:rsid w:val="00C111AA"/>
    <w:rsid w:val="00C14ED3"/>
    <w:rsid w:val="00C150C7"/>
    <w:rsid w:val="00C15186"/>
    <w:rsid w:val="00C152B4"/>
    <w:rsid w:val="00C158F5"/>
    <w:rsid w:val="00C223CC"/>
    <w:rsid w:val="00C25422"/>
    <w:rsid w:val="00C263AB"/>
    <w:rsid w:val="00C27159"/>
    <w:rsid w:val="00C30FAA"/>
    <w:rsid w:val="00C333FB"/>
    <w:rsid w:val="00C3396E"/>
    <w:rsid w:val="00C36A8A"/>
    <w:rsid w:val="00C44987"/>
    <w:rsid w:val="00C45C61"/>
    <w:rsid w:val="00C46924"/>
    <w:rsid w:val="00C50C19"/>
    <w:rsid w:val="00C51BD3"/>
    <w:rsid w:val="00C57849"/>
    <w:rsid w:val="00C60E4C"/>
    <w:rsid w:val="00C62A12"/>
    <w:rsid w:val="00C657FA"/>
    <w:rsid w:val="00C67741"/>
    <w:rsid w:val="00C71279"/>
    <w:rsid w:val="00C7221E"/>
    <w:rsid w:val="00C7638B"/>
    <w:rsid w:val="00C76500"/>
    <w:rsid w:val="00C77F9C"/>
    <w:rsid w:val="00C815A5"/>
    <w:rsid w:val="00C87D80"/>
    <w:rsid w:val="00C921A7"/>
    <w:rsid w:val="00C923AB"/>
    <w:rsid w:val="00CA1050"/>
    <w:rsid w:val="00CA4A63"/>
    <w:rsid w:val="00CA5A3E"/>
    <w:rsid w:val="00CB01CF"/>
    <w:rsid w:val="00CB2462"/>
    <w:rsid w:val="00CB4143"/>
    <w:rsid w:val="00CB692B"/>
    <w:rsid w:val="00CD0DAA"/>
    <w:rsid w:val="00CD31C3"/>
    <w:rsid w:val="00CE0EA5"/>
    <w:rsid w:val="00CE5E59"/>
    <w:rsid w:val="00CE69D8"/>
    <w:rsid w:val="00CE7136"/>
    <w:rsid w:val="00CF0B0D"/>
    <w:rsid w:val="00CF1F3D"/>
    <w:rsid w:val="00D0106D"/>
    <w:rsid w:val="00D063B9"/>
    <w:rsid w:val="00D154E2"/>
    <w:rsid w:val="00D16941"/>
    <w:rsid w:val="00D26DD9"/>
    <w:rsid w:val="00D275DF"/>
    <w:rsid w:val="00D4082A"/>
    <w:rsid w:val="00D409BD"/>
    <w:rsid w:val="00D4216D"/>
    <w:rsid w:val="00D42BEE"/>
    <w:rsid w:val="00D42CFF"/>
    <w:rsid w:val="00D4378C"/>
    <w:rsid w:val="00D448AE"/>
    <w:rsid w:val="00D44AAD"/>
    <w:rsid w:val="00D45502"/>
    <w:rsid w:val="00D473F3"/>
    <w:rsid w:val="00D53AFB"/>
    <w:rsid w:val="00D61870"/>
    <w:rsid w:val="00D61904"/>
    <w:rsid w:val="00D62CE1"/>
    <w:rsid w:val="00D64FE8"/>
    <w:rsid w:val="00D76E30"/>
    <w:rsid w:val="00D82E99"/>
    <w:rsid w:val="00D83CEC"/>
    <w:rsid w:val="00D8432E"/>
    <w:rsid w:val="00D94A5C"/>
    <w:rsid w:val="00D9559E"/>
    <w:rsid w:val="00D95AB9"/>
    <w:rsid w:val="00D97D2F"/>
    <w:rsid w:val="00DA79DE"/>
    <w:rsid w:val="00DB2527"/>
    <w:rsid w:val="00DB5B7C"/>
    <w:rsid w:val="00DB64DE"/>
    <w:rsid w:val="00DC09E4"/>
    <w:rsid w:val="00DC1C2C"/>
    <w:rsid w:val="00DC3717"/>
    <w:rsid w:val="00DC37B4"/>
    <w:rsid w:val="00DC622A"/>
    <w:rsid w:val="00DC78ED"/>
    <w:rsid w:val="00DD1902"/>
    <w:rsid w:val="00DD6BB1"/>
    <w:rsid w:val="00DE1A42"/>
    <w:rsid w:val="00DE46B6"/>
    <w:rsid w:val="00DE4880"/>
    <w:rsid w:val="00DE4AC4"/>
    <w:rsid w:val="00DF0B97"/>
    <w:rsid w:val="00DF3FC9"/>
    <w:rsid w:val="00DF4C03"/>
    <w:rsid w:val="00DF6481"/>
    <w:rsid w:val="00E05BBD"/>
    <w:rsid w:val="00E06A73"/>
    <w:rsid w:val="00E07745"/>
    <w:rsid w:val="00E100F9"/>
    <w:rsid w:val="00E12759"/>
    <w:rsid w:val="00E141A6"/>
    <w:rsid w:val="00E1636D"/>
    <w:rsid w:val="00E21854"/>
    <w:rsid w:val="00E2502D"/>
    <w:rsid w:val="00E25619"/>
    <w:rsid w:val="00E34E5C"/>
    <w:rsid w:val="00E35577"/>
    <w:rsid w:val="00E43527"/>
    <w:rsid w:val="00E50024"/>
    <w:rsid w:val="00E559F4"/>
    <w:rsid w:val="00E618C1"/>
    <w:rsid w:val="00E632FA"/>
    <w:rsid w:val="00E65308"/>
    <w:rsid w:val="00E706A7"/>
    <w:rsid w:val="00E712F3"/>
    <w:rsid w:val="00E76A56"/>
    <w:rsid w:val="00E8044D"/>
    <w:rsid w:val="00E84C7E"/>
    <w:rsid w:val="00E86B8F"/>
    <w:rsid w:val="00E90901"/>
    <w:rsid w:val="00EA48BB"/>
    <w:rsid w:val="00EB407E"/>
    <w:rsid w:val="00EB443F"/>
    <w:rsid w:val="00EB7E9C"/>
    <w:rsid w:val="00EC1795"/>
    <w:rsid w:val="00EC34F1"/>
    <w:rsid w:val="00EC43FA"/>
    <w:rsid w:val="00EC5C31"/>
    <w:rsid w:val="00ED2519"/>
    <w:rsid w:val="00ED2991"/>
    <w:rsid w:val="00ED6E88"/>
    <w:rsid w:val="00EE192C"/>
    <w:rsid w:val="00EE2094"/>
    <w:rsid w:val="00EE238F"/>
    <w:rsid w:val="00EE2DF1"/>
    <w:rsid w:val="00EE574C"/>
    <w:rsid w:val="00EF1891"/>
    <w:rsid w:val="00EF2B1B"/>
    <w:rsid w:val="00EF589B"/>
    <w:rsid w:val="00F0161F"/>
    <w:rsid w:val="00F043B7"/>
    <w:rsid w:val="00F05910"/>
    <w:rsid w:val="00F105D3"/>
    <w:rsid w:val="00F2168E"/>
    <w:rsid w:val="00F216B9"/>
    <w:rsid w:val="00F24A0A"/>
    <w:rsid w:val="00F54503"/>
    <w:rsid w:val="00F6033A"/>
    <w:rsid w:val="00F825D3"/>
    <w:rsid w:val="00F83682"/>
    <w:rsid w:val="00FA1CBF"/>
    <w:rsid w:val="00FA6B2B"/>
    <w:rsid w:val="00FC194D"/>
    <w:rsid w:val="00FC5164"/>
    <w:rsid w:val="00FD4029"/>
    <w:rsid w:val="00FD416E"/>
    <w:rsid w:val="00FD74EC"/>
    <w:rsid w:val="00FE12C9"/>
    <w:rsid w:val="00FE5BAE"/>
    <w:rsid w:val="00FF0508"/>
    <w:rsid w:val="00FF0DBC"/>
    <w:rsid w:val="00FF16DB"/>
    <w:rsid w:val="00FF1C1A"/>
    <w:rsid w:val="00FF519C"/>
    <w:rsid w:val="00FF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72EF4"/>
  <w15:docId w15:val="{51E66982-AD6D-4341-9BC9-91DF2A48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E65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8613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qFormat/>
    <w:rsid w:val="00916F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161F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6137"/>
    <w:pPr>
      <w:spacing w:before="240" w:after="60"/>
      <w:outlineLvl w:val="8"/>
    </w:pPr>
    <w:rPr>
      <w:rFonts w:ascii="Cambria" w:eastAsia="Times New Roman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823238"/>
    <w:pPr>
      <w:suppressAutoHyphens/>
      <w:spacing w:after="0" w:line="240" w:lineRule="auto"/>
      <w:jc w:val="center"/>
    </w:pPr>
    <w:rPr>
      <w:rFonts w:ascii="Times New Roman" w:eastAsia="Times New Roman" w:hAnsi="Times New Roman"/>
      <w:sz w:val="44"/>
      <w:szCs w:val="20"/>
      <w:lang w:eastAsia="ar-SA"/>
    </w:rPr>
  </w:style>
  <w:style w:type="character" w:customStyle="1" w:styleId="a5">
    <w:name w:val="Заголовок Знак"/>
    <w:basedOn w:val="a0"/>
    <w:link w:val="a3"/>
    <w:rsid w:val="00823238"/>
    <w:rPr>
      <w:rFonts w:ascii="Times New Roman" w:eastAsia="Times New Roman" w:hAnsi="Times New Roman"/>
      <w:sz w:val="44"/>
      <w:lang w:eastAsia="ar-SA"/>
    </w:rPr>
  </w:style>
  <w:style w:type="paragraph" w:styleId="a4">
    <w:name w:val="Subtitle"/>
    <w:basedOn w:val="a"/>
    <w:next w:val="a"/>
    <w:link w:val="a6"/>
    <w:qFormat/>
    <w:rsid w:val="00823238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6">
    <w:name w:val="Подзаголовок Знак"/>
    <w:basedOn w:val="a0"/>
    <w:link w:val="a4"/>
    <w:uiPriority w:val="11"/>
    <w:rsid w:val="00823238"/>
    <w:rPr>
      <w:rFonts w:ascii="Cambria" w:eastAsia="Times New Roman" w:hAnsi="Cambria" w:cs="Times New Roman"/>
      <w:sz w:val="24"/>
      <w:szCs w:val="24"/>
      <w:lang w:eastAsia="en-US"/>
    </w:rPr>
  </w:style>
  <w:style w:type="paragraph" w:styleId="a7">
    <w:name w:val="header"/>
    <w:basedOn w:val="a"/>
    <w:link w:val="a8"/>
    <w:semiHidden/>
    <w:rsid w:val="00823238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/>
      <w:sz w:val="20"/>
      <w:szCs w:val="20"/>
      <w:lang w:eastAsia="ar-SA"/>
    </w:rPr>
  </w:style>
  <w:style w:type="character" w:customStyle="1" w:styleId="a8">
    <w:name w:val="Верхний колонтитул Знак"/>
    <w:basedOn w:val="a0"/>
    <w:link w:val="a7"/>
    <w:semiHidden/>
    <w:rsid w:val="00823238"/>
    <w:rPr>
      <w:rFonts w:ascii="Times New Roman" w:eastAsia="Times New Roman" w:hAnsi="Times New Roman"/>
      <w:lang w:eastAsia="ar-SA"/>
    </w:rPr>
  </w:style>
  <w:style w:type="character" w:customStyle="1" w:styleId="WW-Absatz-Standardschriftart1">
    <w:name w:val="WW-Absatz-Standardschriftart1"/>
    <w:rsid w:val="00823238"/>
  </w:style>
  <w:style w:type="paragraph" w:styleId="a9">
    <w:name w:val="Body Text"/>
    <w:basedOn w:val="a"/>
    <w:link w:val="aa"/>
    <w:semiHidden/>
    <w:rsid w:val="00823238"/>
    <w:pPr>
      <w:suppressAutoHyphens/>
      <w:spacing w:after="12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a">
    <w:name w:val="Основной текст Знак"/>
    <w:basedOn w:val="a0"/>
    <w:link w:val="a9"/>
    <w:semiHidden/>
    <w:rsid w:val="00823238"/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WW-Absatz-Standardschriftart1111">
    <w:name w:val="WW-Absatz-Standardschriftart1111"/>
    <w:rsid w:val="00823238"/>
  </w:style>
  <w:style w:type="character" w:styleId="ab">
    <w:name w:val="Strong"/>
    <w:basedOn w:val="a0"/>
    <w:qFormat/>
    <w:rsid w:val="00823238"/>
    <w:rPr>
      <w:b/>
      <w:bCs/>
    </w:rPr>
  </w:style>
  <w:style w:type="table" w:styleId="ac">
    <w:name w:val="Table Grid"/>
    <w:basedOn w:val="a1"/>
    <w:uiPriority w:val="59"/>
    <w:rsid w:val="00153D3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Hyperlink"/>
    <w:basedOn w:val="a0"/>
    <w:unhideWhenUsed/>
    <w:rsid w:val="00A20FE1"/>
    <w:rPr>
      <w:color w:val="0000FF"/>
      <w:u w:val="single"/>
    </w:rPr>
  </w:style>
  <w:style w:type="paragraph" w:styleId="ae">
    <w:name w:val="Normal (Web)"/>
    <w:basedOn w:val="a"/>
    <w:uiPriority w:val="99"/>
    <w:unhideWhenUsed/>
    <w:rsid w:val="002404C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404CE"/>
  </w:style>
  <w:style w:type="paragraph" w:styleId="af">
    <w:name w:val="footer"/>
    <w:basedOn w:val="a"/>
    <w:link w:val="af0"/>
    <w:uiPriority w:val="99"/>
    <w:unhideWhenUsed/>
    <w:rsid w:val="00BA70E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BA70ED"/>
    <w:rPr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916FBE"/>
    <w:rPr>
      <w:rFonts w:ascii="Times New Roman" w:eastAsia="Times New Roman" w:hAnsi="Times New Roman"/>
      <w:b/>
      <w:bCs/>
      <w:sz w:val="27"/>
      <w:szCs w:val="27"/>
    </w:rPr>
  </w:style>
  <w:style w:type="paragraph" w:styleId="af1">
    <w:name w:val="Balloon Text"/>
    <w:basedOn w:val="a"/>
    <w:link w:val="af2"/>
    <w:uiPriority w:val="99"/>
    <w:semiHidden/>
    <w:unhideWhenUsed/>
    <w:rsid w:val="00916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916FBE"/>
    <w:rPr>
      <w:rFonts w:ascii="Tahoma" w:hAnsi="Tahoma" w:cs="Tahoma"/>
      <w:sz w:val="16"/>
      <w:szCs w:val="16"/>
      <w:lang w:eastAsia="en-US"/>
    </w:rPr>
  </w:style>
  <w:style w:type="paragraph" w:customStyle="1" w:styleId="Standard">
    <w:name w:val="Standard"/>
    <w:rsid w:val="00B10592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4"/>
      <w:szCs w:val="24"/>
      <w:lang w:eastAsia="zh-CN"/>
    </w:rPr>
  </w:style>
  <w:style w:type="paragraph" w:styleId="af3">
    <w:name w:val="List Paragraph"/>
    <w:basedOn w:val="a"/>
    <w:uiPriority w:val="34"/>
    <w:qFormat/>
    <w:rsid w:val="009349AC"/>
    <w:pPr>
      <w:ind w:left="720"/>
      <w:contextualSpacing/>
    </w:pPr>
  </w:style>
  <w:style w:type="paragraph" w:styleId="21">
    <w:name w:val="Body Text Indent 2"/>
    <w:basedOn w:val="a"/>
    <w:link w:val="22"/>
    <w:uiPriority w:val="99"/>
    <w:unhideWhenUsed/>
    <w:rsid w:val="00C3396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C3396E"/>
    <w:rPr>
      <w:sz w:val="22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F0161F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styleId="af4">
    <w:name w:val="Emphasis"/>
    <w:qFormat/>
    <w:rsid w:val="00F0161F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B8613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B86137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1">
    <w:name w:val="Абзац списка1"/>
    <w:basedOn w:val="a"/>
    <w:rsid w:val="00860983"/>
    <w:pPr>
      <w:suppressAutoHyphens/>
      <w:ind w:left="720"/>
    </w:pPr>
    <w:rPr>
      <w:rFonts w:eastAsia="Lucida Sans Unicode" w:cs="Tahoma"/>
      <w:kern w:val="1"/>
      <w:lang w:eastAsia="ar-SA"/>
    </w:rPr>
  </w:style>
  <w:style w:type="paragraph" w:customStyle="1" w:styleId="af5">
    <w:name w:val="Содержимое таблицы"/>
    <w:basedOn w:val="a"/>
    <w:rsid w:val="00220A1D"/>
    <w:pPr>
      <w:suppressLineNumbers/>
      <w:suppressAutoHyphens/>
      <w:spacing w:after="0" w:line="100" w:lineRule="atLeast"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styleId="af6">
    <w:name w:val="No Spacing"/>
    <w:uiPriority w:val="1"/>
    <w:qFormat/>
    <w:rsid w:val="004D1BC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568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5668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86118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2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99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0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0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9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998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8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655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292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6664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5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3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25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86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00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20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95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835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322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098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353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946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017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548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0866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1078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275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6166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40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27238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25624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41951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87795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98237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89278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9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rt_junior@mail.ru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8BE76-5D9E-4659-80BA-936BFC923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Пользователь</cp:lastModifiedBy>
  <cp:revision>26</cp:revision>
  <cp:lastPrinted>2016-04-21T14:36:00Z</cp:lastPrinted>
  <dcterms:created xsi:type="dcterms:W3CDTF">2017-03-06T10:46:00Z</dcterms:created>
  <dcterms:modified xsi:type="dcterms:W3CDTF">2020-01-08T10:35:00Z</dcterms:modified>
</cp:coreProperties>
</file>